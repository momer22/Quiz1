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0C942" w14:textId="77777777" w:rsidR="00392238" w:rsidRDefault="00392238" w:rsidP="00392238">
      <w:pPr>
        <w:snapToGrid w:val="0"/>
        <w:rPr>
          <w:rFonts w:eastAsia="TimesNewRomanPS-BoldMT" w:cs="SimSun"/>
          <w:b/>
          <w:bCs/>
          <w:color w:val="000000"/>
          <w:sz w:val="32"/>
          <w:szCs w:val="32"/>
        </w:rPr>
      </w:pPr>
      <w:r>
        <w:rPr>
          <w:rFonts w:eastAsia="TimesNewRomanPS-BoldMT" w:cs="SimSun"/>
          <w:b/>
          <w:bCs/>
          <w:noProof/>
          <w:color w:val="000000"/>
          <w:sz w:val="32"/>
          <w:szCs w:val="32"/>
        </w:rPr>
        <w:drawing>
          <wp:inline distT="0" distB="0" distL="0" distR="0" wp14:anchorId="744E436A" wp14:editId="797D32E3">
            <wp:extent cx="552450" cy="552450"/>
            <wp:effectExtent l="0" t="0" r="0" b="0"/>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r>
        <w:rPr>
          <w:rFonts w:eastAsia="TimesNewRomanPS-BoldMT" w:cs="SimSun"/>
          <w:b/>
          <w:bCs/>
          <w:color w:val="000000"/>
          <w:sz w:val="32"/>
          <w:szCs w:val="32"/>
        </w:rPr>
        <w:t xml:space="preserve">           </w:t>
      </w:r>
    </w:p>
    <w:p w14:paraId="23C5BF72" w14:textId="3BE7863A" w:rsidR="00392238" w:rsidRDefault="005409F8" w:rsidP="005409F8">
      <w:pPr>
        <w:snapToGrid w:val="0"/>
        <w:rPr>
          <w:rStyle w:val="Hyperlink"/>
          <w:rFonts w:eastAsia="TimesNewRomanPS-BoldMT" w:cs="SimSun"/>
          <w:b/>
          <w:bCs/>
          <w:color w:val="000000"/>
          <w:sz w:val="32"/>
          <w:szCs w:val="32"/>
          <w:u w:val="none"/>
        </w:rPr>
      </w:pPr>
      <w:r>
        <w:rPr>
          <w:rStyle w:val="Hyperlink"/>
          <w:rFonts w:eastAsia="TimesNewRomanPS-BoldMT" w:cs="SimSun"/>
          <w:b/>
          <w:bCs/>
          <w:color w:val="000000"/>
          <w:sz w:val="32"/>
          <w:szCs w:val="32"/>
          <w:u w:val="none"/>
        </w:rPr>
        <w:t xml:space="preserve">                              </w:t>
      </w:r>
      <w:r w:rsidR="00392238">
        <w:rPr>
          <w:rStyle w:val="Hyperlink"/>
          <w:rFonts w:eastAsia="TimesNewRomanPS-BoldMT" w:cs="SimSun"/>
          <w:b/>
          <w:bCs/>
          <w:color w:val="000000"/>
          <w:sz w:val="32"/>
          <w:szCs w:val="32"/>
          <w:u w:val="none"/>
        </w:rPr>
        <w:t>San Francisco Bay University</w:t>
      </w:r>
    </w:p>
    <w:p w14:paraId="27367D18" w14:textId="77777777" w:rsidR="0039549B" w:rsidRPr="00563181" w:rsidRDefault="00563181" w:rsidP="00563181">
      <w:pPr>
        <w:jc w:val="center"/>
        <w:rPr>
          <w:rFonts w:ascii="Verdana" w:eastAsia="Times New Roman" w:hAnsi="Verdana"/>
          <w:color w:val="696969"/>
          <w:sz w:val="20"/>
          <w:szCs w:val="20"/>
          <w:lang w:eastAsia="zh-CN"/>
        </w:rPr>
      </w:pPr>
      <w:r w:rsidRPr="00563181">
        <w:rPr>
          <w:rFonts w:ascii="Verdana" w:eastAsia="Times New Roman" w:hAnsi="Verdana"/>
          <w:color w:val="696969"/>
          <w:sz w:val="20"/>
          <w:szCs w:val="20"/>
          <w:lang w:eastAsia="zh-CN"/>
        </w:rPr>
        <w:br/>
      </w:r>
      <w:r w:rsidRPr="00563181">
        <w:rPr>
          <w:b/>
          <w:bCs/>
          <w:szCs w:val="28"/>
        </w:rPr>
        <w:t>CS483 - Fundamentals of Artificial Intelligence</w:t>
      </w:r>
    </w:p>
    <w:p w14:paraId="7069C6A6" w14:textId="56411AD5" w:rsidR="00A14387" w:rsidRDefault="007848E3">
      <w:pPr>
        <w:jc w:val="center"/>
        <w:rPr>
          <w:b/>
          <w:bCs/>
          <w:szCs w:val="28"/>
        </w:rPr>
      </w:pPr>
      <w:r>
        <w:rPr>
          <w:b/>
          <w:bCs/>
          <w:szCs w:val="28"/>
        </w:rPr>
        <w:t>202</w:t>
      </w:r>
      <w:r w:rsidR="00EB0EB1">
        <w:rPr>
          <w:b/>
          <w:bCs/>
          <w:szCs w:val="28"/>
        </w:rPr>
        <w:t>2</w:t>
      </w:r>
      <w:r>
        <w:rPr>
          <w:b/>
          <w:bCs/>
          <w:szCs w:val="28"/>
        </w:rPr>
        <w:t xml:space="preserve"> Summer Q</w:t>
      </w:r>
      <w:r w:rsidR="00B15B29">
        <w:rPr>
          <w:b/>
          <w:bCs/>
          <w:szCs w:val="28"/>
        </w:rPr>
        <w:t>uiz #1</w:t>
      </w:r>
    </w:p>
    <w:p w14:paraId="24F6D2B4" w14:textId="77777777" w:rsidR="00197DBB" w:rsidRDefault="008D7AA6">
      <w:pPr>
        <w:jc w:val="center"/>
        <w:rPr>
          <w:rFonts w:eastAsia="TimesNewRomanPS-BoldMT" w:cs="SimSun"/>
          <w:b/>
          <w:bCs/>
          <w:szCs w:val="28"/>
        </w:rPr>
      </w:pPr>
      <w:r>
        <w:rPr>
          <w:rFonts w:eastAsia="TimesNewRomanPS-BoldMT" w:cs="SimSun"/>
          <w:b/>
          <w:bCs/>
          <w:szCs w:val="28"/>
        </w:rPr>
        <w:tab/>
      </w:r>
      <w:r>
        <w:rPr>
          <w:rFonts w:eastAsia="TimesNewRomanPS-BoldMT" w:cs="SimSun"/>
          <w:b/>
          <w:bCs/>
          <w:szCs w:val="28"/>
        </w:rPr>
        <w:tab/>
      </w:r>
      <w:r>
        <w:rPr>
          <w:rFonts w:eastAsia="TimesNewRomanPS-BoldMT" w:cs="SimSun"/>
          <w:b/>
          <w:bCs/>
          <w:szCs w:val="28"/>
        </w:rPr>
        <w:tab/>
      </w:r>
      <w:r>
        <w:rPr>
          <w:rFonts w:eastAsia="TimesNewRomanPS-BoldMT" w:cs="SimSun"/>
          <w:b/>
          <w:bCs/>
          <w:szCs w:val="28"/>
        </w:rPr>
        <w:tab/>
      </w:r>
      <w:r>
        <w:rPr>
          <w:rFonts w:eastAsia="TimesNewRomanPS-BoldMT" w:cs="SimSun"/>
          <w:b/>
          <w:bCs/>
          <w:szCs w:val="28"/>
        </w:rPr>
        <w:tab/>
      </w:r>
      <w:r>
        <w:rPr>
          <w:rFonts w:eastAsia="TimesNewRomanPS-BoldMT" w:cs="SimSun"/>
          <w:b/>
          <w:bCs/>
          <w:szCs w:val="28"/>
        </w:rPr>
        <w:tab/>
      </w:r>
      <w:r>
        <w:rPr>
          <w:rFonts w:eastAsia="TimesNewRomanPS-BoldMT" w:cs="SimSun"/>
          <w:b/>
          <w:bCs/>
          <w:szCs w:val="28"/>
        </w:rPr>
        <w:tab/>
      </w:r>
      <w:r>
        <w:rPr>
          <w:rFonts w:eastAsia="TimesNewRomanPS-BoldMT" w:cs="SimSun"/>
          <w:b/>
          <w:bCs/>
          <w:szCs w:val="28"/>
        </w:rPr>
        <w:tab/>
      </w:r>
    </w:p>
    <w:p w14:paraId="2BFE1BBC" w14:textId="1F2FC049" w:rsidR="007D263A" w:rsidRDefault="007F13D5" w:rsidP="00845109">
      <w:pPr>
        <w:snapToGrid w:val="0"/>
        <w:rPr>
          <w:rFonts w:eastAsia="TimesNewRomanPS-BoldMT" w:cs="SimSun"/>
          <w:b/>
          <w:bCs/>
          <w:sz w:val="24"/>
          <w:lang w:eastAsia="zh-CN"/>
        </w:rPr>
      </w:pPr>
      <w:r>
        <w:rPr>
          <w:rFonts w:eastAsia="TimesNewRomanPS-BoldMT" w:cs="SimSun"/>
          <w:b/>
          <w:bCs/>
          <w:sz w:val="24"/>
          <w:lang w:eastAsia="zh-CN"/>
        </w:rPr>
        <w:t>Student Name:</w:t>
      </w:r>
      <w:r w:rsidR="00690DD6">
        <w:rPr>
          <w:rFonts w:eastAsia="TimesNewRomanPS-BoldMT" w:cs="SimSun"/>
          <w:b/>
          <w:bCs/>
          <w:sz w:val="24"/>
          <w:lang w:eastAsia="zh-CN"/>
        </w:rPr>
        <w:t xml:space="preserve"> Mahmud Hamed </w:t>
      </w:r>
      <w:proofErr w:type="spellStart"/>
      <w:r w:rsidR="00690DD6">
        <w:rPr>
          <w:rFonts w:eastAsia="TimesNewRomanPS-BoldMT" w:cs="SimSun"/>
          <w:b/>
          <w:bCs/>
          <w:sz w:val="24"/>
          <w:lang w:eastAsia="zh-CN"/>
        </w:rPr>
        <w:t>omer</w:t>
      </w:r>
      <w:proofErr w:type="spellEnd"/>
      <w:r>
        <w:rPr>
          <w:rFonts w:eastAsia="TimesNewRomanPS-BoldMT" w:cs="SimSun"/>
          <w:b/>
          <w:bCs/>
          <w:sz w:val="24"/>
          <w:lang w:eastAsia="zh-CN"/>
        </w:rPr>
        <w:tab/>
      </w:r>
      <w:r>
        <w:rPr>
          <w:rFonts w:eastAsia="TimesNewRomanPS-BoldMT" w:cs="SimSun"/>
          <w:b/>
          <w:bCs/>
          <w:sz w:val="24"/>
          <w:lang w:eastAsia="zh-CN"/>
        </w:rPr>
        <w:tab/>
        <w:t>Student ID:</w:t>
      </w:r>
      <w:r w:rsidR="00690DD6">
        <w:rPr>
          <w:rFonts w:eastAsia="TimesNewRomanPS-BoldMT" w:cs="SimSun"/>
          <w:b/>
          <w:bCs/>
          <w:sz w:val="24"/>
          <w:lang w:eastAsia="zh-CN"/>
        </w:rPr>
        <w:t xml:space="preserve"> 19660</w:t>
      </w:r>
    </w:p>
    <w:p w14:paraId="0A035C69" w14:textId="77777777" w:rsidR="004B6B15" w:rsidRDefault="004B6B15" w:rsidP="00BB6AF8">
      <w:pPr>
        <w:snapToGrid w:val="0"/>
        <w:rPr>
          <w:rFonts w:eastAsia="TimesNewRomanPS-BoldMT" w:cs="SimSun"/>
          <w:b/>
          <w:bCs/>
          <w:sz w:val="24"/>
          <w:lang w:eastAsia="zh-CN"/>
        </w:rPr>
      </w:pPr>
    </w:p>
    <w:p w14:paraId="4E7AB4B1" w14:textId="515D794D" w:rsidR="00BB6AF8" w:rsidRDefault="00BB6AF8" w:rsidP="00BB6AF8">
      <w:pPr>
        <w:snapToGrid w:val="0"/>
        <w:rPr>
          <w:rFonts w:eastAsia="TimesNewRomanPS-BoldMT" w:cs="SimSun"/>
          <w:b/>
          <w:bCs/>
          <w:sz w:val="24"/>
          <w:lang w:eastAsia="zh-CN"/>
        </w:rPr>
      </w:pPr>
      <w:r>
        <w:rPr>
          <w:rFonts w:eastAsia="TimesNewRomanPS-BoldMT" w:cs="SimSun"/>
          <w:b/>
          <w:bCs/>
          <w:sz w:val="24"/>
          <w:lang w:eastAsia="zh-CN"/>
        </w:rPr>
        <w:t xml:space="preserve">Instruction: </w:t>
      </w:r>
    </w:p>
    <w:p w14:paraId="5472C962" w14:textId="77777777" w:rsidR="00BB6AF8" w:rsidRDefault="00BB6AF8" w:rsidP="00BB6AF8">
      <w:pPr>
        <w:snapToGrid w:val="0"/>
        <w:rPr>
          <w:rFonts w:eastAsia="TimesNewRomanPS-BoldMT" w:cs="SimSun"/>
          <w:b/>
          <w:bCs/>
          <w:sz w:val="24"/>
          <w:lang w:eastAsia="zh-CN"/>
        </w:rPr>
      </w:pPr>
    </w:p>
    <w:p w14:paraId="52A4A1B2" w14:textId="77777777" w:rsidR="007C4718" w:rsidRPr="007C4718" w:rsidRDefault="007C4718" w:rsidP="007C4718">
      <w:pPr>
        <w:pStyle w:val="ListParagraph"/>
        <w:numPr>
          <w:ilvl w:val="0"/>
          <w:numId w:val="7"/>
        </w:numPr>
        <w:snapToGrid w:val="0"/>
        <w:ind w:hanging="720"/>
        <w:rPr>
          <w:rFonts w:eastAsia="TimesNewRomanPS-BoldMT" w:cs="SimSun"/>
          <w:b/>
          <w:bCs/>
          <w:sz w:val="24"/>
          <w:lang w:eastAsia="zh-CN"/>
        </w:rPr>
      </w:pPr>
      <w:r w:rsidRPr="007C4718">
        <w:rPr>
          <w:rFonts w:eastAsia="TimesNewRomanPS-BoldMT" w:cs="SimSun"/>
          <w:b/>
          <w:bCs/>
          <w:sz w:val="24"/>
          <w:lang w:eastAsia="zh-CN"/>
        </w:rPr>
        <w:t>Put your answer right after each question in the answer sheet</w:t>
      </w:r>
    </w:p>
    <w:p w14:paraId="66311E7F" w14:textId="2230C488" w:rsidR="00BB6AF8" w:rsidRDefault="00BB6AF8" w:rsidP="00BB6AF8">
      <w:pPr>
        <w:snapToGrid w:val="0"/>
        <w:rPr>
          <w:rFonts w:eastAsia="TimesNewRomanPS-BoldMT" w:cs="SimSun"/>
          <w:b/>
          <w:bCs/>
          <w:sz w:val="24"/>
          <w:lang w:eastAsia="zh-CN"/>
        </w:rPr>
      </w:pPr>
    </w:p>
    <w:p w14:paraId="43F04EF4" w14:textId="77777777" w:rsidR="00056E25" w:rsidRDefault="00056E25" w:rsidP="00BB6AF8">
      <w:pPr>
        <w:snapToGrid w:val="0"/>
        <w:rPr>
          <w:rFonts w:eastAsia="TimesNewRomanPS-BoldMT" w:cs="SimSun"/>
          <w:b/>
          <w:bCs/>
          <w:sz w:val="24"/>
          <w:lang w:eastAsia="zh-CN"/>
        </w:rPr>
      </w:pPr>
    </w:p>
    <w:p w14:paraId="0F4EDC45" w14:textId="6FDEE3B2" w:rsidR="004E1AF4" w:rsidRPr="00056E25" w:rsidRDefault="00056E25" w:rsidP="00056E25">
      <w:pPr>
        <w:tabs>
          <w:tab w:val="left" w:pos="360"/>
        </w:tabs>
        <w:ind w:left="270" w:hanging="270"/>
        <w:rPr>
          <w:rFonts w:eastAsia="TimesNewRomanPS-BoldMT" w:cs="SimSun"/>
          <w:bCs/>
          <w:sz w:val="24"/>
          <w:lang w:eastAsia="zh-CN"/>
        </w:rPr>
      </w:pPr>
      <w:r w:rsidRPr="00056E25">
        <w:rPr>
          <w:rFonts w:eastAsia="TimesNewRomanPS-BoldMT" w:cs="SimSun"/>
          <w:bCs/>
          <w:sz w:val="24"/>
          <w:lang w:eastAsia="zh-CN"/>
        </w:rPr>
        <w:t>1.</w:t>
      </w:r>
      <w:r>
        <w:rPr>
          <w:rFonts w:eastAsia="TimesNewRomanPS-BoldMT" w:cs="SimSun"/>
          <w:bCs/>
          <w:sz w:val="24"/>
          <w:lang w:eastAsia="zh-CN"/>
        </w:rPr>
        <w:t xml:space="preserve"> </w:t>
      </w:r>
      <w:r w:rsidR="00310575" w:rsidRPr="00056E25">
        <w:rPr>
          <w:rFonts w:eastAsia="TimesNewRomanPS-BoldMT" w:cs="SimSun"/>
          <w:bCs/>
          <w:sz w:val="24"/>
          <w:lang w:eastAsia="zh-CN"/>
        </w:rPr>
        <w:t>Assuming two-features (</w:t>
      </w:r>
      <m:oMath>
        <m:sSub>
          <m:sSubPr>
            <m:ctrlPr>
              <w:rPr>
                <w:rFonts w:ascii="Cambria Math" w:eastAsia="TimesNewRomanPS-BoldMT" w:hAnsi="Cambria Math" w:cs="SimSun"/>
                <w:bCs/>
                <w:i/>
                <w:sz w:val="24"/>
                <w:lang w:eastAsia="zh-CN"/>
              </w:rPr>
            </m:ctrlPr>
          </m:sSubPr>
          <m:e>
            <m:r>
              <w:rPr>
                <w:rFonts w:ascii="Cambria Math" w:eastAsia="TimesNewRomanPS-BoldMT" w:hAnsi="Cambria Math" w:cs="SimSun"/>
                <w:sz w:val="24"/>
                <w:lang w:eastAsia="zh-CN"/>
              </w:rPr>
              <m:t>x</m:t>
            </m:r>
          </m:e>
          <m:sub>
            <m:r>
              <w:rPr>
                <w:rFonts w:ascii="Cambria Math" w:eastAsia="TimesNewRomanPS-BoldMT" w:hAnsi="Cambria Math" w:cs="SimSun"/>
                <w:sz w:val="24"/>
                <w:lang w:eastAsia="zh-CN"/>
              </w:rPr>
              <m:t>1</m:t>
            </m:r>
          </m:sub>
        </m:sSub>
      </m:oMath>
      <w:r w:rsidR="00310575" w:rsidRPr="00056E25">
        <w:rPr>
          <w:rFonts w:eastAsia="TimesNewRomanPS-BoldMT" w:cs="SimSun"/>
          <w:bCs/>
          <w:sz w:val="24"/>
          <w:lang w:eastAsia="zh-CN"/>
        </w:rPr>
        <w:t xml:space="preserve">and </w:t>
      </w:r>
      <m:oMath>
        <m:sSub>
          <m:sSubPr>
            <m:ctrlPr>
              <w:rPr>
                <w:rFonts w:ascii="Cambria Math" w:eastAsia="TimesNewRomanPS-BoldMT" w:hAnsi="Cambria Math" w:cs="SimSun"/>
                <w:bCs/>
                <w:i/>
                <w:sz w:val="24"/>
                <w:lang w:eastAsia="zh-CN"/>
              </w:rPr>
            </m:ctrlPr>
          </m:sSubPr>
          <m:e>
            <m:r>
              <w:rPr>
                <w:rFonts w:ascii="Cambria Math" w:eastAsia="TimesNewRomanPS-BoldMT" w:hAnsi="Cambria Math" w:cs="SimSun"/>
                <w:sz w:val="24"/>
                <w:lang w:eastAsia="zh-CN"/>
              </w:rPr>
              <m:t>x</m:t>
            </m:r>
          </m:e>
          <m:sub>
            <m:r>
              <w:rPr>
                <w:rFonts w:ascii="Cambria Math" w:eastAsia="TimesNewRomanPS-BoldMT" w:hAnsi="Cambria Math" w:cs="SimSun"/>
                <w:sz w:val="24"/>
                <w:lang w:eastAsia="zh-CN"/>
              </w:rPr>
              <m:t>2</m:t>
            </m:r>
          </m:sub>
        </m:sSub>
      </m:oMath>
      <w:r w:rsidR="00310575" w:rsidRPr="00056E25">
        <w:rPr>
          <w:rFonts w:eastAsia="TimesNewRomanPS-BoldMT" w:cs="SimSun"/>
          <w:bCs/>
          <w:sz w:val="24"/>
          <w:lang w:eastAsia="zh-CN"/>
        </w:rPr>
        <w:t>) binary labelled Y</w:t>
      </w:r>
      <w:r w:rsidR="00AC6487" w:rsidRPr="00056E25">
        <w:rPr>
          <w:rFonts w:eastAsia="TimesNewRomanPS-BoldMT" w:cs="SimSun"/>
          <w:bCs/>
          <w:sz w:val="24"/>
          <w:lang w:eastAsia="zh-CN"/>
        </w:rPr>
        <w:t xml:space="preserve"> </w:t>
      </w:r>
      <w:r w:rsidR="00C03B75" w:rsidRPr="00056E25">
        <w:rPr>
          <w:rFonts w:eastAsia="TimesNewRomanPS-BoldMT" w:cs="SimSun"/>
          <w:bCs/>
          <w:sz w:val="24"/>
          <w:lang w:eastAsia="zh-CN"/>
        </w:rPr>
        <w:t xml:space="preserve">dataset </w:t>
      </w:r>
      <w:r w:rsidR="00AC6487" w:rsidRPr="00056E25">
        <w:rPr>
          <w:rFonts w:eastAsia="TimesNewRomanPS-BoldMT" w:cs="SimSun"/>
          <w:bCs/>
          <w:sz w:val="24"/>
          <w:lang w:eastAsia="zh-CN"/>
        </w:rPr>
        <w:t xml:space="preserve">and the boundary line of classification </w:t>
      </w:r>
      <w:r w:rsidR="00C03B75" w:rsidRPr="00056E25">
        <w:rPr>
          <w:rFonts w:eastAsia="TimesNewRomanPS-BoldMT" w:cs="SimSun"/>
          <w:bCs/>
          <w:sz w:val="24"/>
          <w:lang w:eastAsia="zh-CN"/>
        </w:rPr>
        <w:t xml:space="preserve">shown as follows, </w:t>
      </w:r>
      <w:r w:rsidR="00AC6487" w:rsidRPr="00056E25">
        <w:rPr>
          <w:rFonts w:eastAsia="TimesNewRomanPS-BoldMT" w:cs="SimSun"/>
          <w:bCs/>
          <w:sz w:val="24"/>
          <w:lang w:eastAsia="zh-CN"/>
        </w:rPr>
        <w:t>try to figure out the hypothesis function, loss function and cost function for the training model</w:t>
      </w:r>
      <w:r w:rsidR="003113D5" w:rsidRPr="00056E25">
        <w:rPr>
          <w:rFonts w:eastAsia="TimesNewRomanPS-BoldMT" w:cs="SimSun"/>
          <w:bCs/>
          <w:sz w:val="24"/>
          <w:lang w:eastAsia="zh-CN"/>
        </w:rPr>
        <w:t xml:space="preserve">. After that, please write </w:t>
      </w:r>
      <w:r w:rsidR="003113D5" w:rsidRPr="00056E25">
        <w:rPr>
          <w:rFonts w:eastAsia="TimesNewRomanPS-BoldMT" w:cs="SimSun"/>
          <w:bCs/>
          <w:color w:val="FF0000"/>
          <w:sz w:val="24"/>
          <w:lang w:eastAsia="zh-CN"/>
        </w:rPr>
        <w:t>pseudo</w:t>
      </w:r>
      <w:r w:rsidR="003113D5" w:rsidRPr="00056E25">
        <w:rPr>
          <w:rFonts w:eastAsia="TimesNewRomanPS-BoldMT" w:cs="SimSun"/>
          <w:bCs/>
          <w:sz w:val="24"/>
          <w:lang w:eastAsia="zh-CN"/>
        </w:rPr>
        <w:t xml:space="preserve"> code to find all coefficients </w:t>
      </w:r>
      <w:r w:rsidR="00FA7583">
        <w:rPr>
          <w:rFonts w:eastAsia="TimesNewRomanPS-BoldMT" w:cs="SimSun"/>
          <w:bCs/>
          <w:sz w:val="24"/>
          <w:lang w:eastAsia="zh-CN"/>
        </w:rPr>
        <w:t xml:space="preserve">in </w:t>
      </w:r>
      <w:r w:rsidR="00A46537">
        <w:rPr>
          <w:rFonts w:eastAsia="TimesNewRomanPS-BoldMT" w:cs="SimSun"/>
          <w:bCs/>
          <w:sz w:val="24"/>
          <w:lang w:eastAsia="zh-CN"/>
        </w:rPr>
        <w:t xml:space="preserve">hypothesis function </w:t>
      </w:r>
      <w:r w:rsidR="00B610AA" w:rsidRPr="00056E25">
        <w:rPr>
          <w:rFonts w:eastAsia="TimesNewRomanPS-BoldMT" w:cs="SimSun"/>
          <w:bCs/>
          <w:sz w:val="24"/>
          <w:lang w:eastAsia="zh-CN"/>
        </w:rPr>
        <w:t>by the method of gradient descent algorithm</w:t>
      </w:r>
    </w:p>
    <w:p w14:paraId="4C9875A9" w14:textId="77777777" w:rsidR="00B610AA" w:rsidRPr="00B610AA" w:rsidRDefault="00B610AA" w:rsidP="00056E25">
      <w:pPr>
        <w:ind w:left="270" w:hanging="270"/>
        <w:rPr>
          <w:lang w:eastAsia="zh-CN"/>
        </w:rPr>
      </w:pPr>
    </w:p>
    <w:p w14:paraId="1D6A7B6D" w14:textId="77777777" w:rsidR="00454A5F" w:rsidRDefault="00454A5F" w:rsidP="00454A5F">
      <w:pPr>
        <w:tabs>
          <w:tab w:val="left" w:pos="0"/>
        </w:tabs>
        <w:rPr>
          <w:rFonts w:eastAsia="TimesNewRomanPS-BoldMT" w:cs="SimSun"/>
          <w:bCs/>
          <w:sz w:val="22"/>
          <w:lang w:eastAsia="zh-CN"/>
        </w:rPr>
      </w:pPr>
    </w:p>
    <w:p w14:paraId="09A54600" w14:textId="2882C0FA" w:rsidR="00454A5F" w:rsidRDefault="00454A5F" w:rsidP="00454A5F">
      <w:pPr>
        <w:tabs>
          <w:tab w:val="left" w:pos="0"/>
        </w:tabs>
        <w:jc w:val="center"/>
        <w:rPr>
          <w:rFonts w:eastAsia="TimesNewRomanPS-BoldMT" w:cs="SimSun"/>
          <w:bCs/>
          <w:sz w:val="22"/>
          <w:lang w:eastAsia="zh-CN"/>
        </w:rPr>
      </w:pPr>
      <w:r>
        <w:rPr>
          <w:rFonts w:eastAsia="TimesNewRomanPS-BoldMT" w:cs="SimSun"/>
          <w:bCs/>
          <w:noProof/>
          <w:sz w:val="22"/>
          <w:lang w:eastAsia="zh-CN"/>
        </w:rPr>
        <w:drawing>
          <wp:inline distT="0" distB="0" distL="0" distR="0" wp14:anchorId="63334B5C" wp14:editId="3E231501">
            <wp:extent cx="3218213" cy="2602913"/>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26443" cy="2609569"/>
                    </a:xfrm>
                    <a:prstGeom prst="rect">
                      <a:avLst/>
                    </a:prstGeom>
                    <a:noFill/>
                    <a:ln>
                      <a:noFill/>
                    </a:ln>
                  </pic:spPr>
                </pic:pic>
              </a:graphicData>
            </a:graphic>
          </wp:inline>
        </w:drawing>
      </w:r>
    </w:p>
    <w:p w14:paraId="3B32045F" w14:textId="3CE02A30" w:rsidR="003B03EA" w:rsidRPr="00AD2155" w:rsidRDefault="00AD2155" w:rsidP="00AD2155">
      <w:pPr>
        <w:tabs>
          <w:tab w:val="left" w:pos="0"/>
        </w:tabs>
        <w:rPr>
          <w:rFonts w:eastAsia="TimesNewRomanPS-BoldMT" w:cs="SimSun"/>
          <w:b/>
          <w:color w:val="FF0000"/>
          <w:sz w:val="22"/>
          <w:u w:val="single"/>
          <w:lang w:eastAsia="zh-CN"/>
        </w:rPr>
      </w:pPr>
      <w:r w:rsidRPr="00AD2155">
        <w:rPr>
          <w:rFonts w:eastAsia="TimesNewRomanPS-BoldMT" w:cs="SimSun"/>
          <w:b/>
          <w:color w:val="FF0000"/>
          <w:sz w:val="22"/>
          <w:u w:val="single"/>
          <w:lang w:eastAsia="zh-CN"/>
        </w:rPr>
        <w:t>Solution:</w:t>
      </w:r>
    </w:p>
    <w:p w14:paraId="64FB7F2C" w14:textId="6A215798" w:rsidR="00EE5627" w:rsidRDefault="00EE5627" w:rsidP="00AD2155">
      <w:pPr>
        <w:tabs>
          <w:tab w:val="left" w:pos="0"/>
        </w:tabs>
        <w:rPr>
          <w:rFonts w:eastAsia="TimesNewRomanPS-BoldMT" w:cs="SimSun"/>
          <w:bCs/>
          <w:sz w:val="22"/>
          <w:lang w:eastAsia="zh-CN"/>
        </w:rPr>
      </w:pPr>
    </w:p>
    <w:p w14:paraId="1C2A4AF9" w14:textId="4A75F648" w:rsidR="00AD2155" w:rsidRDefault="00AD2155" w:rsidP="00AD2155">
      <w:pPr>
        <w:tabs>
          <w:tab w:val="left" w:pos="0"/>
        </w:tabs>
        <w:rPr>
          <w:rFonts w:eastAsia="TimesNewRomanPS-BoldMT" w:cs="SimSun"/>
          <w:bCs/>
          <w:sz w:val="22"/>
          <w:lang w:eastAsia="zh-CN"/>
        </w:rPr>
      </w:pPr>
    </w:p>
    <w:p w14:paraId="2A75F7A8" w14:textId="35DD5E9C" w:rsidR="00AD2155" w:rsidRPr="00AD2155" w:rsidRDefault="00AD2155" w:rsidP="00AD2155">
      <w:pPr>
        <w:pStyle w:val="ListParagraph"/>
        <w:numPr>
          <w:ilvl w:val="0"/>
          <w:numId w:val="10"/>
        </w:numPr>
        <w:tabs>
          <w:tab w:val="left" w:pos="0"/>
        </w:tabs>
        <w:rPr>
          <w:rFonts w:eastAsia="TimesNewRomanPS-BoldMT" w:cs="SimSun"/>
          <w:b/>
          <w:sz w:val="22"/>
          <w:lang w:eastAsia="zh-CN"/>
        </w:rPr>
      </w:pPr>
      <w:r w:rsidRPr="00AD2155">
        <w:rPr>
          <w:rFonts w:eastAsia="TimesNewRomanPS-BoldMT" w:cs="SimSun"/>
          <w:b/>
          <w:sz w:val="22"/>
          <w:lang w:eastAsia="zh-CN"/>
        </w:rPr>
        <w:t xml:space="preserve">Hypothesis Function: </w:t>
      </w:r>
    </w:p>
    <w:p w14:paraId="0FED0864" w14:textId="231B0AD5" w:rsidR="00AD2155" w:rsidRDefault="00AD2155" w:rsidP="00AD2155">
      <w:pPr>
        <w:tabs>
          <w:tab w:val="left" w:pos="0"/>
        </w:tabs>
        <w:rPr>
          <w:rFonts w:eastAsia="TimesNewRomanPS-BoldMT" w:cs="SimSun"/>
          <w:bCs/>
          <w:sz w:val="22"/>
          <w:lang w:eastAsia="zh-CN"/>
        </w:rPr>
      </w:pPr>
      <w:r>
        <w:rPr>
          <w:rFonts w:eastAsia="TimesNewRomanPS-BoldMT" w:cs="SimSun"/>
          <w:bCs/>
          <w:sz w:val="22"/>
          <w:lang w:eastAsia="zh-CN"/>
        </w:rPr>
        <w:t>For the given problem, the hypothesis function can be derived from the boundary equation, which is a</w:t>
      </w:r>
      <w:r w:rsidR="00D25105">
        <w:rPr>
          <w:rFonts w:eastAsia="TimesNewRomanPS-BoldMT" w:cs="SimSun"/>
          <w:bCs/>
          <w:sz w:val="22"/>
          <w:lang w:eastAsia="zh-CN"/>
        </w:rPr>
        <w:t>n ellipse equation</w:t>
      </w:r>
      <w:r>
        <w:rPr>
          <w:rFonts w:eastAsia="TimesNewRomanPS-BoldMT" w:cs="SimSun"/>
          <w:bCs/>
          <w:sz w:val="22"/>
          <w:lang w:eastAsia="zh-CN"/>
        </w:rPr>
        <w:t xml:space="preserve"> in this case, where </w:t>
      </w:r>
      <w:r w:rsidR="00D25105">
        <w:rPr>
          <w:rFonts w:eastAsia="TimesNewRomanPS-BoldMT" w:cs="SimSun"/>
          <w:bCs/>
          <w:sz w:val="22"/>
          <w:lang w:eastAsia="zh-CN"/>
        </w:rPr>
        <w:t xml:space="preserve">any value of the function that </w:t>
      </w:r>
      <w:r w:rsidR="0074728A">
        <w:rPr>
          <w:rFonts w:eastAsia="TimesNewRomanPS-BoldMT" w:cs="SimSun"/>
          <w:bCs/>
          <w:sz w:val="22"/>
          <w:lang w:eastAsia="zh-CN"/>
        </w:rPr>
        <w:t>falls within the</w:t>
      </w:r>
      <w:r w:rsidR="00E74773">
        <w:rPr>
          <w:rFonts w:eastAsia="TimesNewRomanPS-BoldMT" w:cs="SimSun"/>
          <w:bCs/>
          <w:sz w:val="22"/>
          <w:lang w:eastAsia="zh-CN"/>
        </w:rPr>
        <w:t xml:space="preserve"> ellipse is </w:t>
      </w:r>
      <w:proofErr w:type="gramStart"/>
      <w:r w:rsidR="00E74773">
        <w:rPr>
          <w:rFonts w:eastAsia="TimesNewRomanPS-BoldMT" w:cs="SimSun"/>
          <w:bCs/>
          <w:sz w:val="22"/>
          <w:lang w:eastAsia="zh-CN"/>
        </w:rPr>
        <w:t>categorized  under</w:t>
      </w:r>
      <w:proofErr w:type="gramEnd"/>
      <w:r w:rsidR="00E74773">
        <w:rPr>
          <w:rFonts w:eastAsia="TimesNewRomanPS-BoldMT" w:cs="SimSun"/>
          <w:bCs/>
          <w:sz w:val="22"/>
          <w:lang w:eastAsia="zh-CN"/>
        </w:rPr>
        <w:t xml:space="preserve"> the category </w:t>
      </w:r>
      <w:r w:rsidR="00D25105">
        <w:rPr>
          <w:rFonts w:eastAsia="TimesNewRomanPS-BoldMT" w:cs="SimSun"/>
          <w:bCs/>
          <w:sz w:val="22"/>
          <w:lang w:eastAsia="zh-CN"/>
        </w:rPr>
        <w:t xml:space="preserve"> Y = 0 (</w:t>
      </w:r>
      <w:r w:rsidR="00D25105" w:rsidRPr="00D25105">
        <w:rPr>
          <w:rFonts w:eastAsia="TimesNewRomanPS-BoldMT" w:cs="SimSun"/>
          <w:bCs/>
          <w:color w:val="FF0000"/>
          <w:sz w:val="22"/>
          <w:lang w:eastAsia="zh-CN"/>
        </w:rPr>
        <w:t>o</w:t>
      </w:r>
      <w:r w:rsidR="00D25105">
        <w:rPr>
          <w:rFonts w:eastAsia="TimesNewRomanPS-BoldMT" w:cs="SimSun"/>
          <w:bCs/>
          <w:color w:val="FF0000"/>
          <w:sz w:val="22"/>
          <w:lang w:eastAsia="zh-CN"/>
        </w:rPr>
        <w:t>)</w:t>
      </w:r>
      <w:r w:rsidR="00D25105">
        <w:rPr>
          <w:rFonts w:eastAsia="TimesNewRomanPS-BoldMT" w:cs="SimSun"/>
          <w:bCs/>
          <w:color w:val="000000" w:themeColor="text1"/>
          <w:sz w:val="22"/>
          <w:lang w:eastAsia="zh-CN"/>
        </w:rPr>
        <w:t xml:space="preserve"> and any value </w:t>
      </w:r>
      <w:r w:rsidR="00E74773">
        <w:rPr>
          <w:rFonts w:eastAsia="TimesNewRomanPS-BoldMT" w:cs="SimSun"/>
          <w:bCs/>
          <w:color w:val="000000" w:themeColor="text1"/>
          <w:sz w:val="22"/>
          <w:lang w:eastAsia="zh-CN"/>
        </w:rPr>
        <w:t>of the function that falls outside of the ellipse is categorized under the</w:t>
      </w:r>
      <w:r w:rsidR="00D25105">
        <w:rPr>
          <w:rFonts w:eastAsia="TimesNewRomanPS-BoldMT" w:cs="SimSun"/>
          <w:bCs/>
          <w:color w:val="000000" w:themeColor="text1"/>
          <w:sz w:val="22"/>
          <w:lang w:eastAsia="zh-CN"/>
        </w:rPr>
        <w:t xml:space="preserve">  y = 1 ( </w:t>
      </w:r>
      <w:r w:rsidR="00D25105" w:rsidRPr="00D25105">
        <w:rPr>
          <w:rFonts w:eastAsia="TimesNewRomanPS-BoldMT" w:cs="SimSun"/>
          <w:bCs/>
          <w:color w:val="FF0000"/>
          <w:sz w:val="22"/>
          <w:lang w:eastAsia="zh-CN"/>
        </w:rPr>
        <w:t>x</w:t>
      </w:r>
      <w:r w:rsidR="00D25105">
        <w:rPr>
          <w:rFonts w:eastAsia="TimesNewRomanPS-BoldMT" w:cs="SimSun"/>
          <w:bCs/>
          <w:color w:val="000000" w:themeColor="text1"/>
          <w:sz w:val="22"/>
          <w:lang w:eastAsia="zh-CN"/>
        </w:rPr>
        <w:t xml:space="preserve">) </w:t>
      </w:r>
      <w:r w:rsidR="00E74773">
        <w:rPr>
          <w:rFonts w:eastAsia="TimesNewRomanPS-BoldMT" w:cs="SimSun"/>
          <w:bCs/>
          <w:color w:val="000000" w:themeColor="text1"/>
          <w:sz w:val="22"/>
          <w:lang w:eastAsia="zh-CN"/>
        </w:rPr>
        <w:t xml:space="preserve"> category. </w:t>
      </w:r>
      <w:r w:rsidR="00D25105">
        <w:rPr>
          <w:rFonts w:eastAsia="TimesNewRomanPS-BoldMT" w:cs="SimSun"/>
          <w:bCs/>
          <w:color w:val="000000" w:themeColor="text1"/>
          <w:sz w:val="22"/>
          <w:lang w:eastAsia="zh-CN"/>
        </w:rPr>
        <w:t xml:space="preserve"> The equations can be derived as follows: </w:t>
      </w:r>
    </w:p>
    <w:p w14:paraId="2E5C590D" w14:textId="77777777" w:rsidR="00AD2155" w:rsidRDefault="00AD2155" w:rsidP="00AD2155">
      <w:pPr>
        <w:tabs>
          <w:tab w:val="left" w:pos="0"/>
        </w:tabs>
        <w:rPr>
          <w:rFonts w:eastAsia="TimesNewRomanPS-BoldMT" w:cs="SimSun"/>
          <w:bCs/>
          <w:sz w:val="22"/>
          <w:lang w:eastAsia="zh-CN"/>
        </w:rPr>
      </w:pPr>
    </w:p>
    <w:p w14:paraId="09BB9A0D" w14:textId="7D11AADA" w:rsidR="00AD2155" w:rsidRDefault="00AD2155" w:rsidP="00AD2155">
      <w:pPr>
        <w:tabs>
          <w:tab w:val="left" w:pos="0"/>
        </w:tabs>
        <w:rPr>
          <w:rFonts w:eastAsia="TimesNewRomanPS-BoldMT" w:cs="SimSun"/>
          <w:bCs/>
          <w:sz w:val="22"/>
          <w:lang w:eastAsia="zh-CN"/>
        </w:rPr>
      </w:pPr>
    </w:p>
    <w:p w14:paraId="29D46E00" w14:textId="77777777" w:rsidR="00AD2155" w:rsidRDefault="00AD2155" w:rsidP="00AD2155">
      <w:pPr>
        <w:tabs>
          <w:tab w:val="left" w:pos="0"/>
        </w:tabs>
        <w:rPr>
          <w:rFonts w:eastAsia="TimesNewRomanPS-BoldMT" w:cs="SimSun"/>
          <w:bCs/>
          <w:sz w:val="22"/>
          <w:lang w:eastAsia="zh-CN"/>
        </w:rPr>
      </w:pPr>
    </w:p>
    <w:p w14:paraId="5ADEC7E6" w14:textId="26061DE9" w:rsidR="00E74773" w:rsidRDefault="00AD2155" w:rsidP="00D25105">
      <w:pPr>
        <w:tabs>
          <w:tab w:val="left" w:pos="0"/>
        </w:tabs>
        <w:rPr>
          <w:rFonts w:eastAsia="TimesNewRomanPS-BoldMT" w:cs="SimSun"/>
          <w:bCs/>
          <w:sz w:val="24"/>
          <w:lang w:eastAsia="zh-CN"/>
        </w:rPr>
      </w:pPr>
      <w:r w:rsidRPr="00EC1A0A">
        <w:rPr>
          <w:rFonts w:eastAsia="TimesNewRomanPS-BoldMT" w:cs="SimSun"/>
          <w:bCs/>
          <w:sz w:val="24"/>
          <w:lang w:eastAsia="zh-CN"/>
        </w:rPr>
        <w:t>A</w:t>
      </w:r>
      <w:r w:rsidR="00125A4D">
        <w:rPr>
          <w:rFonts w:eastAsia="TimesNewRomanPS-BoldMT" w:cs="SimSun"/>
          <w:bCs/>
          <w:sz w:val="24"/>
          <w:lang w:eastAsia="zh-CN"/>
        </w:rPr>
        <w:t>n</w:t>
      </w:r>
      <w:r w:rsidRPr="00EC1A0A">
        <w:rPr>
          <w:rFonts w:eastAsia="TimesNewRomanPS-BoldMT" w:cs="SimSun"/>
          <w:bCs/>
          <w:sz w:val="24"/>
          <w:lang w:eastAsia="zh-CN"/>
        </w:rPr>
        <w:t xml:space="preserve"> </w:t>
      </w:r>
      <w:r w:rsidR="00E74773">
        <w:rPr>
          <w:rFonts w:eastAsia="TimesNewRomanPS-BoldMT" w:cs="SimSun"/>
          <w:b/>
          <w:sz w:val="24"/>
          <w:lang w:eastAsia="zh-CN"/>
        </w:rPr>
        <w:t>ellipse</w:t>
      </w:r>
      <w:r w:rsidRPr="00EC1A0A">
        <w:rPr>
          <w:rFonts w:eastAsia="TimesNewRomanPS-BoldMT" w:cs="SimSun"/>
          <w:bCs/>
          <w:sz w:val="24"/>
          <w:lang w:eastAsia="zh-CN"/>
        </w:rPr>
        <w:t xml:space="preserve"> </w:t>
      </w:r>
      <w:r w:rsidRPr="00EC1A0A">
        <w:rPr>
          <w:rFonts w:eastAsia="TimesNewRomanPS-BoldMT" w:cs="SimSun"/>
          <w:b/>
          <w:sz w:val="24"/>
          <w:lang w:eastAsia="zh-CN"/>
        </w:rPr>
        <w:t>equation</w:t>
      </w:r>
      <w:r w:rsidRPr="00EC1A0A">
        <w:rPr>
          <w:rFonts w:eastAsia="TimesNewRomanPS-BoldMT" w:cs="SimSun"/>
          <w:bCs/>
          <w:sz w:val="24"/>
          <w:lang w:eastAsia="zh-CN"/>
        </w:rPr>
        <w:t xml:space="preserve"> whose </w:t>
      </w:r>
      <w:r w:rsidR="00E74773" w:rsidRPr="00EC1A0A">
        <w:rPr>
          <w:rFonts w:eastAsia="TimesNewRomanPS-BoldMT" w:cs="SimSun"/>
          <w:b/>
          <w:sz w:val="24"/>
          <w:lang w:eastAsia="zh-CN"/>
        </w:rPr>
        <w:t xml:space="preserve">center </w:t>
      </w:r>
      <w:r w:rsidR="00E74773" w:rsidRPr="00E74773">
        <w:rPr>
          <w:rFonts w:eastAsia="TimesNewRomanPS-BoldMT" w:cs="SimSun"/>
          <w:bCs/>
          <w:sz w:val="24"/>
          <w:lang w:eastAsia="zh-CN"/>
        </w:rPr>
        <w:t>is</w:t>
      </w:r>
      <w:r w:rsidR="00E74773">
        <w:rPr>
          <w:rFonts w:eastAsia="TimesNewRomanPS-BoldMT" w:cs="SimSun"/>
          <w:bCs/>
          <w:sz w:val="24"/>
          <w:lang w:eastAsia="zh-CN"/>
        </w:rPr>
        <w:t xml:space="preserve"> at the origin</w:t>
      </w:r>
      <w:r w:rsidR="00E74773">
        <w:rPr>
          <w:rFonts w:eastAsia="TimesNewRomanPS-BoldMT" w:cs="SimSun"/>
          <w:b/>
          <w:sz w:val="24"/>
          <w:lang w:eastAsia="zh-CN"/>
        </w:rPr>
        <w:t xml:space="preserve"> </w:t>
      </w:r>
      <w:r w:rsidR="00E74773" w:rsidRPr="00EC1A0A">
        <w:rPr>
          <w:rFonts w:eastAsia="TimesNewRomanPS-BoldMT" w:cs="SimSun"/>
          <w:b/>
          <w:sz w:val="24"/>
          <w:lang w:eastAsia="zh-CN"/>
        </w:rPr>
        <w:t>(</w:t>
      </w:r>
      <w:r w:rsidR="00E74773">
        <w:rPr>
          <w:rFonts w:eastAsia="TimesNewRomanPS-BoldMT" w:cs="SimSun"/>
          <w:b/>
          <w:sz w:val="24"/>
          <w:lang w:eastAsia="zh-CN"/>
        </w:rPr>
        <w:t>0, 0</w:t>
      </w:r>
      <w:r w:rsidR="00125A4D" w:rsidRPr="00EC1A0A">
        <w:rPr>
          <w:rFonts w:eastAsia="TimesNewRomanPS-BoldMT" w:cs="SimSun"/>
          <w:b/>
          <w:sz w:val="24"/>
          <w:lang w:eastAsia="zh-CN"/>
        </w:rPr>
        <w:t>)</w:t>
      </w:r>
      <w:r w:rsidR="00125A4D" w:rsidRPr="00EC1A0A">
        <w:rPr>
          <w:rFonts w:eastAsia="TimesNewRomanPS-BoldMT" w:cs="SimSun"/>
          <w:bCs/>
          <w:sz w:val="24"/>
          <w:lang w:eastAsia="zh-CN"/>
        </w:rPr>
        <w:t xml:space="preserve"> </w:t>
      </w:r>
      <w:r w:rsidR="00125A4D">
        <w:rPr>
          <w:rFonts w:eastAsia="TimesNewRomanPS-BoldMT" w:cs="SimSun"/>
          <w:bCs/>
          <w:sz w:val="24"/>
          <w:lang w:eastAsia="zh-CN"/>
        </w:rPr>
        <w:t xml:space="preserve">and the x1 and x2 intercepts are </w:t>
      </w:r>
      <w:r w:rsidR="00125A4D" w:rsidRPr="00125A4D">
        <w:rPr>
          <w:rFonts w:eastAsia="TimesNewRomanPS-BoldMT" w:cs="SimSun"/>
          <w:b/>
          <w:sz w:val="24"/>
          <w:lang w:eastAsia="zh-CN"/>
        </w:rPr>
        <w:t>a</w:t>
      </w:r>
      <w:r w:rsidR="00125A4D">
        <w:rPr>
          <w:rFonts w:eastAsia="TimesNewRomanPS-BoldMT" w:cs="SimSun"/>
          <w:bCs/>
          <w:sz w:val="24"/>
          <w:lang w:eastAsia="zh-CN"/>
        </w:rPr>
        <w:t xml:space="preserve"> and </w:t>
      </w:r>
      <w:r w:rsidR="00125A4D" w:rsidRPr="00125A4D">
        <w:rPr>
          <w:rFonts w:eastAsia="TimesNewRomanPS-BoldMT" w:cs="SimSun"/>
          <w:b/>
          <w:sz w:val="24"/>
          <w:lang w:eastAsia="zh-CN"/>
        </w:rPr>
        <w:t>b</w:t>
      </w:r>
      <w:r w:rsidR="00125A4D">
        <w:rPr>
          <w:rFonts w:eastAsia="TimesNewRomanPS-BoldMT" w:cs="SimSun"/>
          <w:b/>
          <w:sz w:val="24"/>
          <w:lang w:eastAsia="zh-CN"/>
        </w:rPr>
        <w:t xml:space="preserve"> </w:t>
      </w:r>
      <w:r w:rsidR="00125A4D" w:rsidRPr="00125A4D">
        <w:rPr>
          <w:rFonts w:eastAsia="TimesNewRomanPS-BoldMT" w:cs="SimSun"/>
          <w:bCs/>
          <w:sz w:val="24"/>
          <w:lang w:eastAsia="zh-CN"/>
        </w:rPr>
        <w:t>respectively</w:t>
      </w:r>
      <w:r w:rsidR="00125A4D">
        <w:rPr>
          <w:rFonts w:eastAsia="TimesNewRomanPS-BoldMT" w:cs="SimSun"/>
          <w:bCs/>
          <w:sz w:val="24"/>
          <w:lang w:eastAsia="zh-CN"/>
        </w:rPr>
        <w:t xml:space="preserve">, is given by the equation </w:t>
      </w:r>
    </w:p>
    <w:p w14:paraId="44029A6A" w14:textId="025AEE14" w:rsidR="00C42FC2" w:rsidRDefault="00125A4D" w:rsidP="00D25105">
      <w:pPr>
        <w:tabs>
          <w:tab w:val="left" w:pos="0"/>
        </w:tabs>
        <w:rPr>
          <w:rFonts w:eastAsia="TimesNewRomanPS-BoldMT" w:cs="SimSun"/>
          <w:bCs/>
          <w:sz w:val="24"/>
          <w:lang w:eastAsia="zh-CN"/>
        </w:rPr>
      </w:pPr>
      <w:r w:rsidRPr="00C42FC2">
        <w:rPr>
          <w:rFonts w:eastAsia="TimesNewRomanPS-BoldMT" w:cs="SimSun"/>
          <w:b/>
          <w:sz w:val="24"/>
          <w:lang w:eastAsia="zh-CN"/>
        </w:rPr>
        <w:lastRenderedPageBreak/>
        <w:t>Boundary</w:t>
      </w:r>
      <w:r w:rsidR="00C42FC2">
        <w:rPr>
          <w:rFonts w:eastAsia="TimesNewRomanPS-BoldMT" w:cs="SimSun"/>
          <w:b/>
          <w:sz w:val="24"/>
          <w:lang w:eastAsia="zh-CN"/>
        </w:rPr>
        <w:t xml:space="preserve"> decision function = </w:t>
      </w:r>
      <w:r>
        <w:rPr>
          <w:rFonts w:eastAsia="TimesNewRomanPS-BoldMT" w:cs="SimSun"/>
          <w:bCs/>
          <w:sz w:val="24"/>
          <w:lang w:eastAsia="zh-CN"/>
        </w:rPr>
        <w:t xml:space="preserve">  </w:t>
      </w:r>
      <m:oMath>
        <m:f>
          <m:fPr>
            <m:ctrlPr>
              <w:rPr>
                <w:rFonts w:ascii="Cambria Math" w:eastAsia="TimesNewRomanPS-BoldMT" w:hAnsi="Cambria Math" w:cs="SimSun"/>
                <w:bCs/>
                <w:i/>
                <w:sz w:val="24"/>
                <w:lang w:eastAsia="zh-CN"/>
              </w:rPr>
            </m:ctrlPr>
          </m:fPr>
          <m:num>
            <m:sSup>
              <m:sSupPr>
                <m:ctrlPr>
                  <w:rPr>
                    <w:rFonts w:ascii="Cambria Math" w:eastAsia="TimesNewRomanPS-BoldMT" w:hAnsi="Cambria Math" w:cs="SimSun"/>
                    <w:bCs/>
                    <w:i/>
                    <w:sz w:val="24"/>
                    <w:lang w:eastAsia="zh-CN"/>
                  </w:rPr>
                </m:ctrlPr>
              </m:sSupPr>
              <m:e>
                <m:sSub>
                  <m:sSubPr>
                    <m:ctrlPr>
                      <w:rPr>
                        <w:rFonts w:ascii="Cambria Math" w:eastAsia="TimesNewRomanPS-BoldMT" w:hAnsi="Cambria Math" w:cs="SimSun"/>
                        <w:bCs/>
                        <w:i/>
                        <w:sz w:val="24"/>
                        <w:lang w:eastAsia="zh-CN"/>
                      </w:rPr>
                    </m:ctrlPr>
                  </m:sSubPr>
                  <m:e>
                    <m:r>
                      <w:rPr>
                        <w:rFonts w:ascii="Cambria Math" w:eastAsia="TimesNewRomanPS-BoldMT" w:hAnsi="Cambria Math" w:cs="SimSun"/>
                        <w:sz w:val="24"/>
                        <w:lang w:eastAsia="zh-CN"/>
                      </w:rPr>
                      <m:t>x</m:t>
                    </m:r>
                  </m:e>
                  <m:sub>
                    <m:r>
                      <w:rPr>
                        <w:rFonts w:ascii="Cambria Math" w:eastAsia="TimesNewRomanPS-BoldMT" w:hAnsi="Cambria Math" w:cs="SimSun"/>
                        <w:sz w:val="24"/>
                        <w:lang w:eastAsia="zh-CN"/>
                      </w:rPr>
                      <m:t>1</m:t>
                    </m:r>
                  </m:sub>
                </m:sSub>
              </m:e>
              <m:sup>
                <m:r>
                  <w:rPr>
                    <w:rFonts w:ascii="Cambria Math" w:eastAsia="TimesNewRomanPS-BoldMT" w:hAnsi="Cambria Math" w:cs="SimSun"/>
                    <w:sz w:val="24"/>
                    <w:lang w:eastAsia="zh-CN"/>
                  </w:rPr>
                  <m:t>2</m:t>
                </m:r>
              </m:sup>
            </m:sSup>
          </m:num>
          <m:den>
            <m:sSup>
              <m:sSupPr>
                <m:ctrlPr>
                  <w:rPr>
                    <w:rFonts w:ascii="Cambria Math" w:eastAsia="TimesNewRomanPS-BoldMT" w:hAnsi="Cambria Math" w:cs="SimSun"/>
                    <w:bCs/>
                    <w:i/>
                    <w:sz w:val="24"/>
                    <w:lang w:eastAsia="zh-CN"/>
                  </w:rPr>
                </m:ctrlPr>
              </m:sSupPr>
              <m:e>
                <m:r>
                  <w:rPr>
                    <w:rFonts w:ascii="Cambria Math" w:eastAsia="TimesNewRomanPS-BoldMT" w:hAnsi="Cambria Math" w:cs="SimSun"/>
                    <w:sz w:val="24"/>
                    <w:lang w:eastAsia="zh-CN"/>
                  </w:rPr>
                  <m:t>a</m:t>
                </m:r>
              </m:e>
              <m:sup>
                <m:r>
                  <w:rPr>
                    <w:rFonts w:ascii="Cambria Math" w:eastAsia="TimesNewRomanPS-BoldMT" w:hAnsi="Cambria Math" w:cs="SimSun"/>
                    <w:sz w:val="24"/>
                    <w:lang w:eastAsia="zh-CN"/>
                  </w:rPr>
                  <m:t>2</m:t>
                </m:r>
              </m:sup>
            </m:sSup>
          </m:den>
        </m:f>
        <m:r>
          <w:rPr>
            <w:rFonts w:ascii="Cambria Math" w:eastAsia="TimesNewRomanPS-BoldMT" w:hAnsi="Cambria Math" w:cs="SimSun"/>
            <w:sz w:val="24"/>
            <w:lang w:eastAsia="zh-CN"/>
          </w:rPr>
          <m:t xml:space="preserve">+  </m:t>
        </m:r>
        <m:f>
          <m:fPr>
            <m:ctrlPr>
              <w:rPr>
                <w:rFonts w:ascii="Cambria Math" w:eastAsia="TimesNewRomanPS-BoldMT" w:hAnsi="Cambria Math" w:cs="SimSun"/>
                <w:bCs/>
                <w:i/>
                <w:sz w:val="24"/>
                <w:lang w:eastAsia="zh-CN"/>
              </w:rPr>
            </m:ctrlPr>
          </m:fPr>
          <m:num>
            <m:sSup>
              <m:sSupPr>
                <m:ctrlPr>
                  <w:rPr>
                    <w:rFonts w:ascii="Cambria Math" w:eastAsia="TimesNewRomanPS-BoldMT" w:hAnsi="Cambria Math" w:cs="SimSun"/>
                    <w:bCs/>
                    <w:i/>
                    <w:sz w:val="24"/>
                    <w:lang w:eastAsia="zh-CN"/>
                  </w:rPr>
                </m:ctrlPr>
              </m:sSupPr>
              <m:e>
                <m:sSub>
                  <m:sSubPr>
                    <m:ctrlPr>
                      <w:rPr>
                        <w:rFonts w:ascii="Cambria Math" w:eastAsia="TimesNewRomanPS-BoldMT" w:hAnsi="Cambria Math" w:cs="SimSun"/>
                        <w:bCs/>
                        <w:i/>
                        <w:sz w:val="24"/>
                        <w:lang w:eastAsia="zh-CN"/>
                      </w:rPr>
                    </m:ctrlPr>
                  </m:sSubPr>
                  <m:e>
                    <m:r>
                      <w:rPr>
                        <w:rFonts w:ascii="Cambria Math" w:eastAsia="TimesNewRomanPS-BoldMT" w:hAnsi="Cambria Math" w:cs="SimSun"/>
                        <w:sz w:val="24"/>
                        <w:lang w:eastAsia="zh-CN"/>
                      </w:rPr>
                      <m:t>x</m:t>
                    </m:r>
                  </m:e>
                  <m:sub>
                    <m:r>
                      <w:rPr>
                        <w:rFonts w:ascii="Cambria Math" w:eastAsia="TimesNewRomanPS-BoldMT" w:hAnsi="Cambria Math" w:cs="SimSun"/>
                        <w:sz w:val="24"/>
                        <w:lang w:eastAsia="zh-CN"/>
                      </w:rPr>
                      <m:t>2</m:t>
                    </m:r>
                  </m:sub>
                </m:sSub>
              </m:e>
              <m:sup>
                <m:r>
                  <w:rPr>
                    <w:rFonts w:ascii="Cambria Math" w:eastAsia="TimesNewRomanPS-BoldMT" w:hAnsi="Cambria Math" w:cs="SimSun"/>
                    <w:sz w:val="24"/>
                    <w:lang w:eastAsia="zh-CN"/>
                  </w:rPr>
                  <m:t>2</m:t>
                </m:r>
              </m:sup>
            </m:sSup>
          </m:num>
          <m:den>
            <m:sSup>
              <m:sSupPr>
                <m:ctrlPr>
                  <w:rPr>
                    <w:rFonts w:ascii="Cambria Math" w:eastAsia="TimesNewRomanPS-BoldMT" w:hAnsi="Cambria Math" w:cs="SimSun"/>
                    <w:bCs/>
                    <w:i/>
                    <w:sz w:val="24"/>
                    <w:lang w:eastAsia="zh-CN"/>
                  </w:rPr>
                </m:ctrlPr>
              </m:sSupPr>
              <m:e>
                <m:r>
                  <w:rPr>
                    <w:rFonts w:ascii="Cambria Math" w:eastAsia="TimesNewRomanPS-BoldMT" w:hAnsi="Cambria Math" w:cs="SimSun"/>
                    <w:sz w:val="24"/>
                    <w:lang w:eastAsia="zh-CN"/>
                  </w:rPr>
                  <m:t>b</m:t>
                </m:r>
              </m:e>
              <m:sup>
                <m:r>
                  <w:rPr>
                    <w:rFonts w:ascii="Cambria Math" w:eastAsia="TimesNewRomanPS-BoldMT" w:hAnsi="Cambria Math" w:cs="SimSun"/>
                    <w:sz w:val="24"/>
                    <w:lang w:eastAsia="zh-CN"/>
                  </w:rPr>
                  <m:t>2</m:t>
                </m:r>
              </m:sup>
            </m:sSup>
          </m:den>
        </m:f>
      </m:oMath>
      <w:r>
        <w:rPr>
          <w:rFonts w:eastAsia="TimesNewRomanPS-BoldMT" w:cs="SimSun"/>
          <w:bCs/>
          <w:sz w:val="24"/>
          <w:lang w:eastAsia="zh-CN"/>
        </w:rPr>
        <w:t xml:space="preserve">  = 1 </w:t>
      </w:r>
      <w:r w:rsidR="00C42FC2">
        <w:rPr>
          <w:rFonts w:eastAsia="TimesNewRomanPS-BoldMT" w:cs="SimSun"/>
          <w:bCs/>
          <w:sz w:val="24"/>
          <w:lang w:eastAsia="zh-CN"/>
        </w:rPr>
        <w:t xml:space="preserve"> </w:t>
      </w:r>
    </w:p>
    <w:p w14:paraId="5A5D22F3" w14:textId="5C4BE836" w:rsidR="00C42FC2" w:rsidRDefault="00C42FC2" w:rsidP="00D25105">
      <w:pPr>
        <w:tabs>
          <w:tab w:val="left" w:pos="0"/>
        </w:tabs>
        <w:rPr>
          <w:rFonts w:eastAsia="TimesNewRomanPS-BoldMT" w:cs="SimSun"/>
          <w:bCs/>
          <w:sz w:val="24"/>
          <w:lang w:eastAsia="zh-CN"/>
        </w:rPr>
      </w:pPr>
      <w:r>
        <w:rPr>
          <w:rFonts w:eastAsia="TimesNewRomanPS-BoldMT" w:cs="SimSun"/>
          <w:bCs/>
          <w:sz w:val="24"/>
          <w:lang w:eastAsia="zh-CN"/>
        </w:rPr>
        <w:t xml:space="preserve">                                                 = </w:t>
      </w:r>
      <m:oMath>
        <m:sSup>
          <m:sSupPr>
            <m:ctrlPr>
              <w:rPr>
                <w:rFonts w:ascii="Cambria Math" w:eastAsia="TimesNewRomanPS-BoldMT" w:hAnsi="Cambria Math" w:cs="SimSun"/>
                <w:bCs/>
                <w:i/>
                <w:sz w:val="24"/>
                <w:lang w:eastAsia="zh-CN"/>
              </w:rPr>
            </m:ctrlPr>
          </m:sSupPr>
          <m:e>
            <m:sSub>
              <m:sSubPr>
                <m:ctrlPr>
                  <w:rPr>
                    <w:rFonts w:ascii="Cambria Math" w:eastAsia="TimesNewRomanPS-BoldMT" w:hAnsi="Cambria Math" w:cs="SimSun"/>
                    <w:bCs/>
                    <w:i/>
                    <w:sz w:val="24"/>
                    <w:lang w:eastAsia="zh-CN"/>
                  </w:rPr>
                </m:ctrlPr>
              </m:sSubPr>
              <m:e>
                <m:sSup>
                  <m:sSupPr>
                    <m:ctrlPr>
                      <w:rPr>
                        <w:rFonts w:ascii="Cambria Math" w:eastAsia="TimesNewRomanPS-BoldMT" w:hAnsi="Cambria Math" w:cs="SimSun"/>
                        <w:bCs/>
                        <w:i/>
                        <w:sz w:val="24"/>
                        <w:lang w:eastAsia="zh-CN"/>
                      </w:rPr>
                    </m:ctrlPr>
                  </m:sSupPr>
                  <m:e>
                    <m:r>
                      <w:rPr>
                        <w:rFonts w:ascii="Cambria Math" w:eastAsia="TimesNewRomanPS-BoldMT" w:hAnsi="Cambria Math" w:cs="SimSun"/>
                        <w:sz w:val="24"/>
                        <w:lang w:eastAsia="zh-CN"/>
                      </w:rPr>
                      <m:t>b</m:t>
                    </m:r>
                  </m:e>
                  <m:sup>
                    <m:r>
                      <w:rPr>
                        <w:rFonts w:ascii="Cambria Math" w:eastAsia="TimesNewRomanPS-BoldMT" w:hAnsi="Cambria Math" w:cs="SimSun"/>
                        <w:sz w:val="24"/>
                        <w:lang w:eastAsia="zh-CN"/>
                      </w:rPr>
                      <m:t>2</m:t>
                    </m:r>
                  </m:sup>
                </m:sSup>
                <m:r>
                  <w:rPr>
                    <w:rFonts w:ascii="Cambria Math" w:eastAsia="TimesNewRomanPS-BoldMT" w:hAnsi="Cambria Math" w:cs="SimSun"/>
                    <w:sz w:val="24"/>
                    <w:lang w:eastAsia="zh-CN"/>
                  </w:rPr>
                  <m:t>x</m:t>
                </m:r>
              </m:e>
              <m:sub>
                <m:r>
                  <w:rPr>
                    <w:rFonts w:ascii="Cambria Math" w:eastAsia="TimesNewRomanPS-BoldMT" w:hAnsi="Cambria Math" w:cs="SimSun"/>
                    <w:sz w:val="24"/>
                    <w:lang w:eastAsia="zh-CN"/>
                  </w:rPr>
                  <m:t>1</m:t>
                </m:r>
              </m:sub>
            </m:sSub>
          </m:e>
          <m:sup>
            <m:r>
              <w:rPr>
                <w:rFonts w:ascii="Cambria Math" w:eastAsia="TimesNewRomanPS-BoldMT" w:hAnsi="Cambria Math" w:cs="SimSun"/>
                <w:sz w:val="24"/>
                <w:lang w:eastAsia="zh-CN"/>
              </w:rPr>
              <m:t>2</m:t>
            </m:r>
          </m:sup>
        </m:sSup>
      </m:oMath>
      <w:r>
        <w:rPr>
          <w:rFonts w:eastAsia="TimesNewRomanPS-BoldMT" w:cs="SimSun"/>
          <w:bCs/>
          <w:sz w:val="24"/>
          <w:lang w:eastAsia="zh-CN"/>
        </w:rPr>
        <w:t xml:space="preserve"> + </w:t>
      </w:r>
      <m:oMath>
        <m:sSup>
          <m:sSupPr>
            <m:ctrlPr>
              <w:rPr>
                <w:rFonts w:ascii="Cambria Math" w:eastAsia="TimesNewRomanPS-BoldMT" w:hAnsi="Cambria Math" w:cs="SimSun"/>
                <w:bCs/>
                <w:i/>
                <w:sz w:val="24"/>
                <w:lang w:eastAsia="zh-CN"/>
              </w:rPr>
            </m:ctrlPr>
          </m:sSupPr>
          <m:e>
            <m:sSub>
              <m:sSubPr>
                <m:ctrlPr>
                  <w:rPr>
                    <w:rFonts w:ascii="Cambria Math" w:eastAsia="TimesNewRomanPS-BoldMT" w:hAnsi="Cambria Math" w:cs="SimSun"/>
                    <w:bCs/>
                    <w:i/>
                    <w:sz w:val="24"/>
                    <w:lang w:eastAsia="zh-CN"/>
                  </w:rPr>
                </m:ctrlPr>
              </m:sSubPr>
              <m:e>
                <m:sSup>
                  <m:sSupPr>
                    <m:ctrlPr>
                      <w:rPr>
                        <w:rFonts w:ascii="Cambria Math" w:eastAsia="TimesNewRomanPS-BoldMT" w:hAnsi="Cambria Math" w:cs="SimSun"/>
                        <w:bCs/>
                        <w:i/>
                        <w:sz w:val="24"/>
                        <w:lang w:eastAsia="zh-CN"/>
                      </w:rPr>
                    </m:ctrlPr>
                  </m:sSupPr>
                  <m:e>
                    <m:r>
                      <w:rPr>
                        <w:rFonts w:ascii="Cambria Math" w:eastAsia="TimesNewRomanPS-BoldMT" w:hAnsi="Cambria Math" w:cs="SimSun"/>
                        <w:sz w:val="24"/>
                        <w:lang w:eastAsia="zh-CN"/>
                      </w:rPr>
                      <m:t>a</m:t>
                    </m:r>
                  </m:e>
                  <m:sup>
                    <m:r>
                      <w:rPr>
                        <w:rFonts w:ascii="Cambria Math" w:eastAsia="TimesNewRomanPS-BoldMT" w:hAnsi="Cambria Math" w:cs="SimSun"/>
                        <w:sz w:val="24"/>
                        <w:lang w:eastAsia="zh-CN"/>
                      </w:rPr>
                      <m:t>2</m:t>
                    </m:r>
                  </m:sup>
                </m:sSup>
                <m:r>
                  <w:rPr>
                    <w:rFonts w:ascii="Cambria Math" w:eastAsia="TimesNewRomanPS-BoldMT" w:hAnsi="Cambria Math" w:cs="SimSun"/>
                    <w:sz w:val="24"/>
                    <w:lang w:eastAsia="zh-CN"/>
                  </w:rPr>
                  <m:t>x</m:t>
                </m:r>
              </m:e>
              <m:sub>
                <m:r>
                  <w:rPr>
                    <w:rFonts w:ascii="Cambria Math" w:eastAsia="TimesNewRomanPS-BoldMT" w:hAnsi="Cambria Math" w:cs="SimSun"/>
                    <w:sz w:val="24"/>
                    <w:lang w:eastAsia="zh-CN"/>
                  </w:rPr>
                  <m:t>2</m:t>
                </m:r>
              </m:sub>
            </m:sSub>
          </m:e>
          <m:sup>
            <m:r>
              <w:rPr>
                <w:rFonts w:ascii="Cambria Math" w:eastAsia="TimesNewRomanPS-BoldMT" w:hAnsi="Cambria Math" w:cs="SimSun"/>
                <w:sz w:val="24"/>
                <w:lang w:eastAsia="zh-CN"/>
              </w:rPr>
              <m:t>2</m:t>
            </m:r>
          </m:sup>
        </m:sSup>
      </m:oMath>
      <w:r>
        <w:rPr>
          <w:rFonts w:eastAsia="TimesNewRomanPS-BoldMT" w:cs="SimSun"/>
          <w:bCs/>
          <w:sz w:val="24"/>
          <w:lang w:eastAsia="zh-CN"/>
        </w:rPr>
        <w:t xml:space="preserve"> - </w:t>
      </w:r>
      <m:oMath>
        <m:sSup>
          <m:sSupPr>
            <m:ctrlPr>
              <w:rPr>
                <w:rFonts w:ascii="Cambria Math" w:eastAsia="TimesNewRomanPS-BoldMT" w:hAnsi="Cambria Math" w:cs="SimSun"/>
                <w:bCs/>
                <w:i/>
                <w:sz w:val="24"/>
                <w:lang w:eastAsia="zh-CN"/>
              </w:rPr>
            </m:ctrlPr>
          </m:sSupPr>
          <m:e>
            <m:r>
              <w:rPr>
                <w:rFonts w:ascii="Cambria Math" w:eastAsia="TimesNewRomanPS-BoldMT" w:hAnsi="Cambria Math" w:cs="SimSun"/>
                <w:sz w:val="24"/>
                <w:lang w:eastAsia="zh-CN"/>
              </w:rPr>
              <m:t>(a*b)</m:t>
            </m:r>
          </m:e>
          <m:sup>
            <m:r>
              <w:rPr>
                <w:rFonts w:ascii="Cambria Math" w:eastAsia="TimesNewRomanPS-BoldMT" w:hAnsi="Cambria Math" w:cs="SimSun"/>
                <w:sz w:val="24"/>
                <w:lang w:eastAsia="zh-CN"/>
              </w:rPr>
              <m:t>2</m:t>
            </m:r>
          </m:sup>
        </m:sSup>
      </m:oMath>
      <w:r>
        <w:rPr>
          <w:rFonts w:eastAsia="TimesNewRomanPS-BoldMT" w:cs="SimSun"/>
          <w:bCs/>
          <w:sz w:val="24"/>
          <w:lang w:eastAsia="zh-CN"/>
        </w:rPr>
        <w:t xml:space="preserve"> = 0</w:t>
      </w:r>
    </w:p>
    <w:p w14:paraId="59949731" w14:textId="34790FCA" w:rsidR="00C42FC2" w:rsidRDefault="00C42FC2" w:rsidP="00D25105">
      <w:pPr>
        <w:tabs>
          <w:tab w:val="left" w:pos="0"/>
        </w:tabs>
        <w:rPr>
          <w:rFonts w:eastAsia="TimesNewRomanPS-BoldMT" w:cs="SimSun"/>
          <w:bCs/>
          <w:sz w:val="24"/>
          <w:lang w:eastAsia="zh-CN"/>
        </w:rPr>
      </w:pPr>
      <w:r>
        <w:rPr>
          <w:rFonts w:eastAsia="TimesNewRomanPS-BoldMT" w:cs="SimSun"/>
          <w:bCs/>
          <w:sz w:val="24"/>
          <w:lang w:eastAsia="zh-CN"/>
        </w:rPr>
        <w:t xml:space="preserve"> </w:t>
      </w:r>
    </w:p>
    <w:p w14:paraId="43535AA0" w14:textId="1BB5607C" w:rsidR="00AD2155" w:rsidRPr="00C42FC2" w:rsidRDefault="00C42FC2" w:rsidP="00C42FC2">
      <w:pPr>
        <w:tabs>
          <w:tab w:val="left" w:pos="0"/>
        </w:tabs>
        <w:rPr>
          <w:rFonts w:eastAsia="TimesNewRomanPS-BoldMT" w:cs="SimSun"/>
          <w:bCs/>
          <w:sz w:val="24"/>
          <w:lang w:eastAsia="zh-CN"/>
        </w:rPr>
      </w:pPr>
      <w:r>
        <w:rPr>
          <w:rFonts w:eastAsia="TimesNewRomanPS-BoldMT" w:cs="SimSun"/>
          <w:bCs/>
          <w:sz w:val="24"/>
          <w:lang w:eastAsia="zh-CN"/>
        </w:rPr>
        <w:t xml:space="preserve">                                   </w:t>
      </w:r>
    </w:p>
    <w:p w14:paraId="6FC88164" w14:textId="662CD98A" w:rsidR="00AD2155" w:rsidRDefault="00AD2155" w:rsidP="00AD2155">
      <w:pPr>
        <w:tabs>
          <w:tab w:val="left" w:pos="360"/>
        </w:tabs>
        <w:rPr>
          <w:rFonts w:eastAsia="TimesNewRomanPS-BoldMT" w:cs="SimSun"/>
          <w:bCs/>
          <w:i/>
          <w:lang w:eastAsia="zh-CN"/>
        </w:rPr>
      </w:pPr>
      <w:r>
        <w:rPr>
          <w:rFonts w:eastAsia="TimesNewRomanPS-BoldMT" w:cs="SimSun"/>
          <w:bCs/>
          <w:i/>
          <w:lang w:eastAsia="zh-CN"/>
        </w:rPr>
        <w:t xml:space="preserve">                                   Let </w:t>
      </w:r>
      <m:oMath>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0</m:t>
            </m:r>
          </m:sub>
        </m:sSub>
        <m:r>
          <w:rPr>
            <w:rFonts w:ascii="Cambria Math" w:hAnsi="Cambria Math"/>
            <w:sz w:val="20"/>
            <w:szCs w:val="20"/>
          </w:rPr>
          <m:t xml:space="preserve">= </m:t>
        </m:r>
      </m:oMath>
      <w:r>
        <w:rPr>
          <w:rFonts w:eastAsia="TimesNewRomanPS-BoldMT" w:cs="SimSun"/>
          <w:bCs/>
          <w:i/>
          <w:lang w:eastAsia="zh-CN"/>
        </w:rPr>
        <w:t xml:space="preserve">  </w:t>
      </w:r>
      <m:oMath>
        <m:sSup>
          <m:sSupPr>
            <m:ctrlPr>
              <w:rPr>
                <w:rFonts w:ascii="Cambria Math" w:eastAsia="TimesNewRomanPS-BoldMT" w:hAnsi="Cambria Math" w:cs="SimSun"/>
                <w:bCs/>
                <w:i/>
                <w:lang w:eastAsia="zh-CN"/>
              </w:rPr>
            </m:ctrlPr>
          </m:sSupPr>
          <m:e>
            <m:r>
              <w:rPr>
                <w:rFonts w:ascii="Cambria Math" w:hAnsi="Cambria Math"/>
              </w:rPr>
              <m:t>(a</m:t>
            </m:r>
          </m:e>
          <m:sup>
            <m:r>
              <w:rPr>
                <w:rFonts w:ascii="Cambria Math" w:eastAsia="TimesNewRomanPS-BoldMT" w:hAnsi="Cambria Math" w:cs="SimSun"/>
                <w:lang w:eastAsia="zh-CN"/>
              </w:rPr>
              <m:t>2</m:t>
            </m:r>
          </m:sup>
        </m:sSup>
        <m:r>
          <w:rPr>
            <w:rFonts w:ascii="Cambria Math" w:eastAsia="TimesNewRomanPS-BoldMT" w:hAnsi="Cambria Math" w:cs="SimSun"/>
            <w:lang w:eastAsia="zh-CN"/>
          </w:rPr>
          <m:t>*</m:t>
        </m:r>
        <m:r>
          <w:rPr>
            <w:rFonts w:ascii="Cambria Math" w:eastAsia="TimesNewRomanPS-BoldMT" w:hAnsi="Cambria Math" w:cs="SimSun"/>
          </w:rPr>
          <m:t xml:space="preserve"> </m:t>
        </m:r>
        <m:sSup>
          <m:sSupPr>
            <m:ctrlPr>
              <w:rPr>
                <w:rFonts w:ascii="Cambria Math" w:eastAsia="TimesNewRomanPS-BoldMT" w:hAnsi="Cambria Math" w:cs="SimSun"/>
                <w:bCs/>
                <w:i/>
                <w:lang w:eastAsia="zh-CN"/>
              </w:rPr>
            </m:ctrlPr>
          </m:sSupPr>
          <m:e>
            <m:r>
              <w:rPr>
                <w:rFonts w:ascii="Cambria Math" w:hAnsi="Cambria Math"/>
              </w:rPr>
              <m:t>b</m:t>
            </m:r>
          </m:e>
          <m:sup>
            <m:r>
              <w:rPr>
                <w:rFonts w:ascii="Cambria Math" w:eastAsia="TimesNewRomanPS-BoldMT" w:hAnsi="Cambria Math" w:cs="SimSun"/>
                <w:lang w:eastAsia="zh-CN"/>
              </w:rPr>
              <m:t>2</m:t>
            </m:r>
          </m:sup>
        </m:sSup>
        <m:r>
          <w:rPr>
            <w:rFonts w:ascii="Cambria Math" w:eastAsia="TimesNewRomanPS-BoldMT" w:hAnsi="Cambria Math" w:cs="SimSun"/>
            <w:lang w:eastAsia="zh-CN"/>
          </w:rPr>
          <m:t>)</m:t>
        </m:r>
      </m:oMath>
      <w:r>
        <w:rPr>
          <w:rFonts w:eastAsia="TimesNewRomanPS-BoldMT" w:cs="SimSun"/>
          <w:bCs/>
          <w:i/>
          <w:lang w:eastAsia="zh-CN"/>
        </w:rPr>
        <w:t xml:space="preserve">  ,    </w:t>
      </w:r>
      <m:oMath>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 xml:space="preserve">= </m:t>
        </m:r>
        <m:sSup>
          <m:sSupPr>
            <m:ctrlPr>
              <w:rPr>
                <w:rFonts w:ascii="Cambria Math" w:eastAsia="TimesNewRomanPS-BoldMT" w:hAnsi="Cambria Math" w:cs="SimSun"/>
                <w:bCs/>
                <w:i/>
                <w:sz w:val="24"/>
                <w:lang w:eastAsia="zh-CN"/>
              </w:rPr>
            </m:ctrlPr>
          </m:sSupPr>
          <m:e>
            <m:r>
              <w:rPr>
                <w:rFonts w:ascii="Cambria Math" w:eastAsia="TimesNewRomanPS-BoldMT" w:hAnsi="Cambria Math" w:cs="SimSun"/>
                <w:sz w:val="24"/>
                <w:lang w:eastAsia="zh-CN"/>
              </w:rPr>
              <m:t>b</m:t>
            </m:r>
          </m:e>
          <m:sup>
            <m:r>
              <w:rPr>
                <w:rFonts w:ascii="Cambria Math" w:eastAsia="TimesNewRomanPS-BoldMT" w:hAnsi="Cambria Math" w:cs="SimSun"/>
                <w:sz w:val="24"/>
                <w:lang w:eastAsia="zh-CN"/>
              </w:rPr>
              <m:t>2</m:t>
            </m:r>
          </m:sup>
        </m:sSup>
      </m:oMath>
      <w:r>
        <w:rPr>
          <w:rFonts w:eastAsia="TimesNewRomanPS-BoldMT" w:cs="SimSun"/>
          <w:bCs/>
          <w:i/>
          <w:lang w:eastAsia="zh-CN"/>
        </w:rPr>
        <w:t xml:space="preserve">  , </w:t>
      </w:r>
      <m:oMath>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 xml:space="preserve">= </m:t>
        </m:r>
        <m:sSup>
          <m:sSupPr>
            <m:ctrlPr>
              <w:rPr>
                <w:rFonts w:ascii="Cambria Math" w:eastAsia="TimesNewRomanPS-BoldMT" w:hAnsi="Cambria Math" w:cs="SimSun"/>
                <w:bCs/>
                <w:i/>
                <w:sz w:val="24"/>
                <w:lang w:eastAsia="zh-CN"/>
              </w:rPr>
            </m:ctrlPr>
          </m:sSupPr>
          <m:e>
            <m:r>
              <w:rPr>
                <w:rFonts w:ascii="Cambria Math" w:eastAsia="TimesNewRomanPS-BoldMT" w:hAnsi="Cambria Math" w:cs="SimSun"/>
                <w:sz w:val="24"/>
                <w:lang w:eastAsia="zh-CN"/>
              </w:rPr>
              <m:t>a</m:t>
            </m:r>
          </m:e>
          <m:sup>
            <m:r>
              <w:rPr>
                <w:rFonts w:ascii="Cambria Math" w:eastAsia="TimesNewRomanPS-BoldMT" w:hAnsi="Cambria Math" w:cs="SimSun"/>
                <w:sz w:val="24"/>
                <w:lang w:eastAsia="zh-CN"/>
              </w:rPr>
              <m:t>2</m:t>
            </m:r>
          </m:sup>
        </m:sSup>
      </m:oMath>
    </w:p>
    <w:p w14:paraId="1FE89FC2" w14:textId="77777777" w:rsidR="00C42FC2" w:rsidRPr="00C42FC2" w:rsidRDefault="00C42FC2" w:rsidP="00AD2155">
      <w:pPr>
        <w:tabs>
          <w:tab w:val="left" w:pos="360"/>
        </w:tabs>
        <w:rPr>
          <w:rFonts w:eastAsia="TimesNewRomanPS-BoldMT" w:cs="SimSun"/>
          <w:i/>
          <w:iCs/>
          <w:sz w:val="20"/>
          <w:szCs w:val="20"/>
        </w:rPr>
      </w:pPr>
    </w:p>
    <w:p w14:paraId="24AEDB8E" w14:textId="45CC3392" w:rsidR="00AD2155" w:rsidRDefault="00AD2155" w:rsidP="00AD2155">
      <w:pPr>
        <w:tabs>
          <w:tab w:val="left" w:pos="360"/>
        </w:tabs>
        <w:rPr>
          <w:rFonts w:eastAsia="TimesNewRomanPS-BoldMT" w:cs="SimSun"/>
          <w:bCs/>
          <w:i/>
          <w:lang w:eastAsia="zh-CN"/>
        </w:rPr>
      </w:pPr>
      <w:r>
        <w:rPr>
          <w:rFonts w:eastAsia="TimesNewRomanPS-BoldMT" w:cs="SimSun"/>
          <w:bCs/>
          <w:i/>
          <w:lang w:eastAsia="zh-CN"/>
        </w:rPr>
        <w:t xml:space="preserve">Hence, the </w:t>
      </w:r>
      <w:r w:rsidR="00300606" w:rsidRPr="00300606">
        <w:rPr>
          <w:rFonts w:eastAsia="TimesNewRomanPS-BoldMT" w:cs="SimSun"/>
          <w:b/>
          <w:i/>
          <w:lang w:eastAsia="zh-CN"/>
        </w:rPr>
        <w:t>hypothesis function</w:t>
      </w:r>
      <w:r>
        <w:rPr>
          <w:rFonts w:eastAsia="TimesNewRomanPS-BoldMT" w:cs="SimSun"/>
          <w:bCs/>
          <w:i/>
          <w:lang w:eastAsia="zh-CN"/>
        </w:rPr>
        <w:t xml:space="preserve"> can be written in terms of theta values as follows </w:t>
      </w:r>
    </w:p>
    <w:p w14:paraId="0C2D4863" w14:textId="77777777" w:rsidR="00C42FC2" w:rsidRDefault="00C42FC2" w:rsidP="00AD2155">
      <w:pPr>
        <w:tabs>
          <w:tab w:val="left" w:pos="360"/>
        </w:tabs>
        <w:rPr>
          <w:rFonts w:eastAsia="TimesNewRomanPS-BoldMT" w:cs="SimSun"/>
          <w:bCs/>
          <w:i/>
          <w:lang w:eastAsia="zh-CN"/>
        </w:rPr>
      </w:pPr>
    </w:p>
    <w:p w14:paraId="63299500" w14:textId="7EDD4F21" w:rsidR="00AD2155" w:rsidRDefault="00C42FC2" w:rsidP="00AD2155">
      <w:pPr>
        <w:tabs>
          <w:tab w:val="left" w:pos="360"/>
        </w:tabs>
        <w:rPr>
          <w:rFonts w:eastAsia="TimesNewRomanPS-BoldMT" w:cs="SimSun"/>
          <w:bCs/>
          <w:i/>
          <w:lang w:eastAsia="zh-CN"/>
        </w:rPr>
      </w:pPr>
      <m:oMath>
        <m:r>
          <w:rPr>
            <w:rFonts w:ascii="Cambria Math" w:hAnsi="Cambria Math"/>
            <w:szCs w:val="28"/>
          </w:rPr>
          <m:t>h</m:t>
        </m:r>
        <m:d>
          <m:dPr>
            <m:ctrlPr>
              <w:rPr>
                <w:rFonts w:ascii="Cambria Math" w:hAnsi="Cambria Math"/>
                <w:i/>
                <w:szCs w:val="28"/>
              </w:rPr>
            </m:ctrlPr>
          </m:dPr>
          <m:e>
            <m:r>
              <w:rPr>
                <w:rFonts w:ascii="Cambria Math" w:hAnsi="Cambria Math"/>
                <w:szCs w:val="28"/>
              </w:rPr>
              <m:t>ϑ</m:t>
            </m:r>
          </m:e>
        </m:d>
        <m:r>
          <w:rPr>
            <w:rFonts w:ascii="Cambria Math" w:hAnsi="Cambria Math"/>
            <w:szCs w:val="28"/>
          </w:rPr>
          <m:t xml:space="preserve">= </m:t>
        </m:r>
      </m:oMath>
      <w:r w:rsidR="00AD2155">
        <w:rPr>
          <w:rFonts w:eastAsia="TimesNewRomanPS-BoldMT" w:cs="SimSun"/>
          <w:bCs/>
          <w:i/>
          <w:lang w:eastAsia="zh-CN"/>
        </w:rPr>
        <w:t xml:space="preserve"> </w:t>
      </w:r>
      <m:oMath>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0</m:t>
            </m:r>
          </m:sub>
        </m:sSub>
      </m:oMath>
      <w:r w:rsidR="00AD2155">
        <w:rPr>
          <w:rFonts w:eastAsia="TimesNewRomanPS-BoldMT" w:cs="SimSun"/>
          <w:bCs/>
          <w:i/>
          <w:lang w:eastAsia="zh-CN"/>
        </w:rPr>
        <w:t xml:space="preserve"> +  </w:t>
      </w:r>
      <m:oMath>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1</m:t>
            </m:r>
          </m:sub>
        </m:sSub>
      </m:oMath>
      <w:r w:rsidR="00AD2155">
        <w:rPr>
          <w:rFonts w:eastAsia="TimesNewRomanPS-BoldMT" w:cs="SimSun"/>
          <w:bCs/>
          <w:i/>
          <w:lang w:eastAsia="zh-CN"/>
        </w:rPr>
        <w:t xml:space="preserve"> </w:t>
      </w:r>
      <m:oMath>
        <m:sSup>
          <m:sSupPr>
            <m:ctrlPr>
              <w:rPr>
                <w:rFonts w:ascii="Cambria Math" w:eastAsia="TimesNewRomanPS-BoldMT" w:hAnsi="Cambria Math" w:cs="SimSun"/>
                <w:bCs/>
                <w:i/>
                <w:lang w:eastAsia="zh-CN"/>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eastAsia="TimesNewRomanPS-BoldMT" w:hAnsi="Cambria Math" w:cs="SimSun"/>
                <w:lang w:eastAsia="zh-CN"/>
              </w:rPr>
              <m:t>2</m:t>
            </m:r>
          </m:sup>
        </m:sSup>
      </m:oMath>
      <w:r w:rsidR="00AD2155">
        <w:rPr>
          <w:rFonts w:eastAsia="TimesNewRomanPS-BoldMT" w:cs="SimSun"/>
          <w:bCs/>
          <w:i/>
          <w:lang w:eastAsia="zh-CN"/>
        </w:rPr>
        <w:t xml:space="preserve"> + </w:t>
      </w:r>
      <w:r w:rsidR="00AD2155">
        <w:rPr>
          <w:rFonts w:eastAsia="TimesNewRomanPS-BoldMT" w:cs="SimSun"/>
          <w:i/>
        </w:rPr>
        <w:t xml:space="preserve"> </w:t>
      </w:r>
      <w:r w:rsidR="00AD2155">
        <w:rPr>
          <w:rFonts w:eastAsia="TimesNewRomanPS-BoldMT" w:cs="SimSun"/>
          <w:bCs/>
          <w:i/>
          <w:lang w:eastAsia="zh-CN"/>
        </w:rPr>
        <w:t xml:space="preserve">  </w:t>
      </w:r>
      <m:oMath>
        <m:sSup>
          <m:sSupPr>
            <m:ctrlPr>
              <w:rPr>
                <w:rFonts w:ascii="Cambria Math" w:eastAsia="TimesNewRomanPS-BoldMT" w:hAnsi="Cambria Math" w:cs="SimSun"/>
                <w:bCs/>
                <w:i/>
                <w:lang w:eastAsia="zh-CN"/>
              </w:rPr>
            </m:ctrlPr>
          </m:sSupPr>
          <m:e>
            <m:sSub>
              <m:sSubPr>
                <m:ctrlPr>
                  <w:rPr>
                    <w:rFonts w:ascii="Cambria Math" w:hAnsi="Cambria Math"/>
                    <w:i/>
                  </w:rPr>
                </m:ctrlPr>
              </m:sSubPr>
              <m:e>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rPr>
                  <m:t>x</m:t>
                </m:r>
              </m:e>
              <m:sub>
                <m:r>
                  <w:rPr>
                    <w:rFonts w:ascii="Cambria Math" w:hAnsi="Cambria Math"/>
                  </w:rPr>
                  <m:t>2</m:t>
                </m:r>
              </m:sub>
            </m:sSub>
          </m:e>
          <m:sup>
            <m:r>
              <w:rPr>
                <w:rFonts w:ascii="Cambria Math" w:eastAsia="TimesNewRomanPS-BoldMT" w:hAnsi="Cambria Math" w:cs="SimSun"/>
                <w:lang w:eastAsia="zh-CN"/>
              </w:rPr>
              <m:t>2</m:t>
            </m:r>
          </m:sup>
        </m:sSup>
      </m:oMath>
      <w:r w:rsidR="00AD2155">
        <w:rPr>
          <w:rFonts w:eastAsia="TimesNewRomanPS-BoldMT" w:cs="SimSun"/>
          <w:bCs/>
          <w:i/>
          <w:lang w:eastAsia="zh-CN"/>
        </w:rPr>
        <w:t xml:space="preserve"> </w:t>
      </w:r>
    </w:p>
    <w:p w14:paraId="0E473148" w14:textId="5C3A45E9" w:rsidR="00EE5627" w:rsidRDefault="00EE5627" w:rsidP="00AD2155">
      <w:pPr>
        <w:tabs>
          <w:tab w:val="left" w:pos="0"/>
        </w:tabs>
        <w:rPr>
          <w:rFonts w:eastAsia="TimesNewRomanPS-BoldMT" w:cs="SimSun"/>
          <w:bCs/>
          <w:sz w:val="22"/>
          <w:lang w:eastAsia="zh-CN"/>
        </w:rPr>
      </w:pPr>
    </w:p>
    <w:p w14:paraId="4298E2AC" w14:textId="7E3CB0F4" w:rsidR="00EE5627" w:rsidRDefault="00EE5627" w:rsidP="00454A5F">
      <w:pPr>
        <w:tabs>
          <w:tab w:val="left" w:pos="0"/>
        </w:tabs>
        <w:jc w:val="center"/>
        <w:rPr>
          <w:rFonts w:eastAsia="TimesNewRomanPS-BoldMT" w:cs="SimSun"/>
          <w:bCs/>
          <w:sz w:val="22"/>
          <w:lang w:eastAsia="zh-CN"/>
        </w:rPr>
      </w:pPr>
    </w:p>
    <w:p w14:paraId="19166DD3" w14:textId="0C7FF21A" w:rsidR="00EE5627" w:rsidRDefault="00EE5627" w:rsidP="00454A5F">
      <w:pPr>
        <w:tabs>
          <w:tab w:val="left" w:pos="0"/>
        </w:tabs>
        <w:jc w:val="center"/>
        <w:rPr>
          <w:rFonts w:eastAsia="TimesNewRomanPS-BoldMT" w:cs="SimSun"/>
          <w:bCs/>
          <w:sz w:val="22"/>
          <w:lang w:eastAsia="zh-CN"/>
        </w:rPr>
      </w:pPr>
    </w:p>
    <w:p w14:paraId="49D9F180" w14:textId="77777777" w:rsidR="00C42FC2" w:rsidRPr="00473437" w:rsidRDefault="00C42FC2" w:rsidP="00C42FC2">
      <w:pPr>
        <w:rPr>
          <w:rFonts w:eastAsiaTheme="minorEastAsia"/>
        </w:rPr>
      </w:pPr>
      <w:r w:rsidRPr="00592567">
        <w:rPr>
          <w:rFonts w:eastAsiaTheme="minorEastAsia"/>
          <w:b/>
          <w:bCs/>
        </w:rPr>
        <w:t>Hypothesis function:</w:t>
      </w:r>
      <w:r w:rsidRPr="00592567">
        <w:rPr>
          <w:rFonts w:eastAsiaTheme="minorEastAsia"/>
        </w:rPr>
        <w:t xml:space="preserve"> </w:t>
      </w:r>
    </w:p>
    <w:p w14:paraId="4912A560" w14:textId="73847F9C" w:rsidR="00C42FC2" w:rsidRDefault="00C42FC2" w:rsidP="00C42FC2">
      <w:pPr>
        <w:rPr>
          <w:rFonts w:eastAsiaTheme="minorEastAsia"/>
          <w:sz w:val="32"/>
          <w:szCs w:val="32"/>
        </w:rPr>
      </w:pPr>
      <w:r>
        <w:rPr>
          <w:rFonts w:eastAsiaTheme="minorEastAsia"/>
          <w:szCs w:val="28"/>
        </w:rPr>
        <w:t xml:space="preserve"> </w:t>
      </w:r>
      <m:oMath>
        <m:r>
          <w:rPr>
            <w:rFonts w:ascii="Cambria Math" w:hAnsi="Cambria Math"/>
            <w:szCs w:val="28"/>
          </w:rPr>
          <m:t>h</m:t>
        </m:r>
        <m:d>
          <m:dPr>
            <m:ctrlPr>
              <w:rPr>
                <w:rFonts w:ascii="Cambria Math" w:hAnsi="Cambria Math"/>
                <w:i/>
                <w:szCs w:val="28"/>
              </w:rPr>
            </m:ctrlPr>
          </m:dPr>
          <m:e>
            <m:r>
              <w:rPr>
                <w:rFonts w:ascii="Cambria Math" w:hAnsi="Cambria Math"/>
                <w:szCs w:val="28"/>
              </w:rPr>
              <m:t>ϑ</m:t>
            </m:r>
          </m:e>
        </m:d>
        <m:r>
          <w:rPr>
            <w:rFonts w:ascii="Cambria Math" w:hAnsi="Cambria Math"/>
            <w:szCs w:val="28"/>
          </w:rPr>
          <m:t xml:space="preserve">= </m:t>
        </m:r>
        <m:f>
          <m:fPr>
            <m:ctrlPr>
              <w:rPr>
                <w:rFonts w:ascii="Cambria Math" w:hAnsi="Cambria Math"/>
                <w:i/>
                <w:szCs w:val="28"/>
              </w:rPr>
            </m:ctrlPr>
          </m:fPr>
          <m:num>
            <m:r>
              <w:rPr>
                <w:rFonts w:ascii="Cambria Math" w:hAnsi="Cambria Math"/>
                <w:szCs w:val="28"/>
              </w:rPr>
              <m:t>1</m:t>
            </m:r>
          </m:num>
          <m:den>
            <m:r>
              <w:rPr>
                <w:rFonts w:ascii="Cambria Math" w:hAnsi="Cambria Math"/>
                <w:szCs w:val="28"/>
              </w:rPr>
              <m:t>1+</m:t>
            </m:r>
            <m:sSup>
              <m:sSupPr>
                <m:ctrlPr>
                  <w:rPr>
                    <w:rFonts w:ascii="Cambria Math" w:hAnsi="Cambria Math"/>
                    <w:i/>
                    <w:szCs w:val="28"/>
                  </w:rPr>
                </m:ctrlPr>
              </m:sSupPr>
              <m:e>
                <m:r>
                  <w:rPr>
                    <w:rFonts w:ascii="Cambria Math" w:hAnsi="Cambria Math"/>
                    <w:szCs w:val="28"/>
                  </w:rPr>
                  <m:t>e</m:t>
                </m:r>
              </m:e>
              <m:sup>
                <m:r>
                  <w:rPr>
                    <w:rFonts w:ascii="Cambria Math" w:hAnsi="Cambria Math"/>
                    <w:szCs w:val="28"/>
                  </w:rPr>
                  <m:t>-(</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0</m:t>
                    </m:r>
                  </m:sub>
                </m:sSub>
                <m:r>
                  <w:rPr>
                    <w:rFonts w:ascii="Cambria Math" w:eastAsia="TimesNewRomanPS-BoldMT" w:hAnsi="Cambria Math" w:cs="SimSun"/>
                    <w:lang w:eastAsia="zh-CN"/>
                  </w:rPr>
                  <m:t xml:space="preserve"> +  </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eastAsia="TimesNewRomanPS-BoldMT" w:hAnsi="Cambria Math" w:cs="SimSun"/>
                    <w:lang w:eastAsia="zh-CN"/>
                  </w:rPr>
                  <m:t xml:space="preserve"> </m:t>
                </m:r>
                <m:sSup>
                  <m:sSupPr>
                    <m:ctrlPr>
                      <w:rPr>
                        <w:rFonts w:ascii="Cambria Math" w:eastAsia="TimesNewRomanPS-BoldMT" w:hAnsi="Cambria Math" w:cs="SimSun"/>
                        <w:bCs/>
                        <w:i/>
                        <w:lang w:eastAsia="zh-CN"/>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eastAsia="TimesNewRomanPS-BoldMT" w:hAnsi="Cambria Math" w:cs="SimSun"/>
                        <w:lang w:eastAsia="zh-CN"/>
                      </w:rPr>
                      <m:t>2</m:t>
                    </m:r>
                  </m:sup>
                </m:sSup>
                <m:r>
                  <w:rPr>
                    <w:rFonts w:ascii="Cambria Math" w:eastAsia="TimesNewRomanPS-BoldMT" w:hAnsi="Cambria Math" w:cs="SimSun"/>
                    <w:lang w:eastAsia="zh-CN"/>
                  </w:rPr>
                  <m:t xml:space="preserve"> + </m:t>
                </m:r>
                <m:r>
                  <w:rPr>
                    <w:rFonts w:ascii="Cambria Math" w:eastAsia="TimesNewRomanPS-BoldMT" w:hAnsi="Cambria Math" w:cs="SimSun"/>
                  </w:rPr>
                  <m:t xml:space="preserve"> </m:t>
                </m:r>
                <m:r>
                  <w:rPr>
                    <w:rFonts w:ascii="Cambria Math" w:eastAsia="TimesNewRomanPS-BoldMT" w:hAnsi="Cambria Math" w:cs="SimSun"/>
                    <w:lang w:eastAsia="zh-CN"/>
                  </w:rPr>
                  <m:t xml:space="preserve">  </m:t>
                </m:r>
                <m:sSup>
                  <m:sSupPr>
                    <m:ctrlPr>
                      <w:rPr>
                        <w:rFonts w:ascii="Cambria Math" w:eastAsia="TimesNewRomanPS-BoldMT" w:hAnsi="Cambria Math" w:cs="SimSun"/>
                        <w:bCs/>
                        <w:i/>
                        <w:lang w:eastAsia="zh-CN"/>
                      </w:rPr>
                    </m:ctrlPr>
                  </m:sSupPr>
                  <m:e>
                    <m:sSub>
                      <m:sSubPr>
                        <m:ctrlPr>
                          <w:rPr>
                            <w:rFonts w:ascii="Cambria Math" w:hAnsi="Cambria Math"/>
                            <w:i/>
                          </w:rPr>
                        </m:ctrlPr>
                      </m:sSubPr>
                      <m:e>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rPr>
                          <m:t>x</m:t>
                        </m:r>
                      </m:e>
                      <m:sub>
                        <m:r>
                          <w:rPr>
                            <w:rFonts w:ascii="Cambria Math" w:hAnsi="Cambria Math"/>
                          </w:rPr>
                          <m:t>2</m:t>
                        </m:r>
                      </m:sub>
                    </m:sSub>
                  </m:e>
                  <m:sup>
                    <m:r>
                      <w:rPr>
                        <w:rFonts w:ascii="Cambria Math" w:eastAsia="TimesNewRomanPS-BoldMT" w:hAnsi="Cambria Math" w:cs="SimSun"/>
                        <w:lang w:eastAsia="zh-CN"/>
                      </w:rPr>
                      <m:t>2</m:t>
                    </m:r>
                  </m:sup>
                </m:sSup>
                <m:r>
                  <w:rPr>
                    <w:rFonts w:ascii="Cambria Math" w:eastAsia="TimesNewRomanPS-BoldMT" w:hAnsi="Cambria Math" w:cs="SimSun"/>
                    <w:lang w:eastAsia="zh-CN"/>
                  </w:rPr>
                  <m:t xml:space="preserve"> </m:t>
                </m:r>
                <m:r>
                  <w:rPr>
                    <w:rFonts w:ascii="Cambria Math" w:eastAsia="TimesNewRomanPS-BoldMT" w:hAnsi="Cambria Math" w:cs="SimSun"/>
                    <w:szCs w:val="28"/>
                    <w:lang w:eastAsia="zh-CN"/>
                  </w:rPr>
                  <m:t xml:space="preserve"> </m:t>
                </m:r>
                <m:r>
                  <w:rPr>
                    <w:rFonts w:ascii="Cambria Math" w:hAnsi="Cambria Math"/>
                    <w:szCs w:val="28"/>
                  </w:rPr>
                  <m:t xml:space="preserve">) </m:t>
                </m:r>
              </m:sup>
            </m:sSup>
          </m:den>
        </m:f>
      </m:oMath>
      <w:r w:rsidRPr="001A710C">
        <w:rPr>
          <w:rFonts w:eastAsiaTheme="minorEastAsia"/>
          <w:sz w:val="32"/>
          <w:szCs w:val="32"/>
        </w:rPr>
        <w:t xml:space="preserve">  </w:t>
      </w:r>
    </w:p>
    <w:p w14:paraId="3D206D19" w14:textId="77777777" w:rsidR="00300606" w:rsidRPr="00473437" w:rsidRDefault="00300606" w:rsidP="00C42FC2">
      <w:pPr>
        <w:rPr>
          <w:rFonts w:eastAsiaTheme="minorEastAsia"/>
        </w:rPr>
      </w:pPr>
    </w:p>
    <w:p w14:paraId="6B5F2099" w14:textId="38FCDC8E" w:rsidR="00C42FC2" w:rsidRDefault="00C42FC2" w:rsidP="00C42FC2">
      <w:pPr>
        <w:rPr>
          <w:rFonts w:eastAsiaTheme="minorEastAsia"/>
        </w:rPr>
      </w:pPr>
      <w:r w:rsidRPr="00592567">
        <w:rPr>
          <w:rFonts w:eastAsiaTheme="minorEastAsia"/>
          <w:b/>
          <w:bCs/>
        </w:rPr>
        <w:t>Loss function</w:t>
      </w:r>
      <w:r w:rsidRPr="00592567">
        <w:rPr>
          <w:rFonts w:eastAsiaTheme="minorEastAsia"/>
        </w:rPr>
        <w:t xml:space="preserve">:  </w:t>
      </w:r>
    </w:p>
    <w:p w14:paraId="57A5FAB1" w14:textId="77777777" w:rsidR="00300606" w:rsidRPr="00EC1A0A" w:rsidRDefault="00300606" w:rsidP="00C42FC2">
      <w:pPr>
        <w:rPr>
          <w:rFonts w:eastAsiaTheme="minorEastAsia"/>
        </w:rPr>
      </w:pPr>
    </w:p>
    <w:p w14:paraId="3B728DC9" w14:textId="77777777" w:rsidR="00C42FC2" w:rsidRDefault="00C42FC2" w:rsidP="00C42FC2">
      <w:pPr>
        <w:rPr>
          <w:rFonts w:eastAsiaTheme="minorEastAsia"/>
        </w:rPr>
      </w:pPr>
      <w:r w:rsidRPr="009A1B69">
        <w:rPr>
          <w:rFonts w:eastAsiaTheme="minorEastAsia"/>
          <w:szCs w:val="28"/>
        </w:rPr>
        <w:t xml:space="preserve"> </w:t>
      </w:r>
      <w:r w:rsidRPr="009A1B69">
        <w:rPr>
          <w:rFonts w:eastAsiaTheme="minorEastAsia"/>
        </w:rPr>
        <w:t xml:space="preserve"> </w:t>
      </w:r>
      <m:oMath>
        <m:r>
          <w:rPr>
            <w:rFonts w:ascii="Cambria Math" w:hAnsi="Cambria Math"/>
          </w:rPr>
          <m:t>L</m:t>
        </m:r>
        <m:d>
          <m:dPr>
            <m:ctrlPr>
              <w:rPr>
                <w:rFonts w:ascii="Cambria Math" w:hAnsi="Cambria Math"/>
                <w:i/>
              </w:rPr>
            </m:ctrlPr>
          </m:dPr>
          <m:e>
            <m:r>
              <w:rPr>
                <w:rFonts w:ascii="Cambria Math" w:hAnsi="Cambria Math"/>
              </w:rPr>
              <m:t>ϑ</m:t>
            </m:r>
          </m:e>
        </m:d>
      </m:oMath>
      <w:r w:rsidRPr="004819F6">
        <w:rPr>
          <w:rFonts w:eastAsiaTheme="minorEastAsia"/>
        </w:rPr>
        <w:t xml:space="preserve"> </w:t>
      </w:r>
      <w:r>
        <w:rPr>
          <w:rFonts w:eastAsiaTheme="minorEastAsia"/>
          <w:szCs w:val="28"/>
        </w:rPr>
        <w:t xml:space="preserve">=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i</m:t>
                </m:r>
              </m:e>
            </m:d>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h</m:t>
                    </m:r>
                    <m:d>
                      <m:dPr>
                        <m:ctrlPr>
                          <w:rPr>
                            <w:rFonts w:ascii="Cambria Math" w:hAnsi="Cambria Math"/>
                            <w:i/>
                          </w:rPr>
                        </m:ctrlPr>
                      </m:dPr>
                      <m:e>
                        <m:r>
                          <w:rPr>
                            <w:rFonts w:ascii="Cambria Math" w:hAnsi="Cambria Math"/>
                          </w:rPr>
                          <m:t>ϑ</m:t>
                        </m:r>
                      </m:e>
                    </m:d>
                  </m:e>
                  <m:sup>
                    <m:r>
                      <w:rPr>
                        <w:rFonts w:ascii="Cambria Math" w:hAnsi="Cambria Math"/>
                      </w:rPr>
                      <m:t>(i)</m:t>
                    </m:r>
                  </m:sup>
                </m:sSup>
              </m:e>
            </m:d>
          </m:e>
        </m:func>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i</m:t>
                </m:r>
              </m:e>
            </m:d>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 xml:space="preserve">1- </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h</m:t>
                            </m:r>
                            <m:d>
                              <m:dPr>
                                <m:ctrlPr>
                                  <w:rPr>
                                    <w:rFonts w:ascii="Cambria Math" w:hAnsi="Cambria Math"/>
                                    <w:i/>
                                  </w:rPr>
                                </m:ctrlPr>
                              </m:dPr>
                              <m:e>
                                <m:r>
                                  <w:rPr>
                                    <w:rFonts w:ascii="Cambria Math" w:hAnsi="Cambria Math"/>
                                  </w:rPr>
                                  <m:t>ϑ</m:t>
                                </m:r>
                              </m:e>
                            </m:d>
                          </m:e>
                          <m:sup>
                            <m:r>
                              <w:rPr>
                                <w:rFonts w:ascii="Cambria Math" w:hAnsi="Cambria Math"/>
                              </w:rPr>
                              <m:t>(i)</m:t>
                            </m:r>
                          </m:sup>
                        </m:sSup>
                      </m:e>
                    </m:d>
                  </m:e>
                </m:func>
              </m:e>
            </m:d>
          </m:e>
        </m:func>
        <m:r>
          <w:rPr>
            <w:rFonts w:ascii="Cambria Math" w:eastAsiaTheme="minorEastAsia" w:hAnsi="Cambria Math"/>
          </w:rPr>
          <m:t xml:space="preserve"> </m:t>
        </m:r>
      </m:oMath>
    </w:p>
    <w:p w14:paraId="34B629C4" w14:textId="543C925D" w:rsidR="00C42FC2" w:rsidRDefault="00C42FC2" w:rsidP="00C42FC2">
      <w:pPr>
        <w:rPr>
          <w:rFonts w:eastAsiaTheme="minorEastAsia"/>
          <w:szCs w:val="28"/>
        </w:rPr>
      </w:pPr>
      <w:r>
        <w:rPr>
          <w:rFonts w:eastAsiaTheme="minorEastAsia"/>
        </w:rPr>
        <w:t xml:space="preserve">  Where </w:t>
      </w:r>
      <m:oMath>
        <m:sSup>
          <m:sSupPr>
            <m:ctrlPr>
              <w:rPr>
                <w:rFonts w:ascii="Cambria Math" w:hAnsi="Cambria Math"/>
                <w:i/>
                <w:szCs w:val="28"/>
              </w:rPr>
            </m:ctrlPr>
          </m:sSupPr>
          <m:e>
            <m:r>
              <w:rPr>
                <w:rFonts w:ascii="Cambria Math" w:hAnsi="Cambria Math"/>
                <w:szCs w:val="28"/>
              </w:rPr>
              <m:t>h</m:t>
            </m:r>
            <m:d>
              <m:dPr>
                <m:ctrlPr>
                  <w:rPr>
                    <w:rFonts w:ascii="Cambria Math" w:hAnsi="Cambria Math"/>
                    <w:i/>
                    <w:szCs w:val="28"/>
                  </w:rPr>
                </m:ctrlPr>
              </m:dPr>
              <m:e>
                <m:r>
                  <w:rPr>
                    <w:rFonts w:ascii="Cambria Math" w:hAnsi="Cambria Math"/>
                    <w:szCs w:val="28"/>
                  </w:rPr>
                  <m:t>ϑ</m:t>
                </m:r>
              </m:e>
            </m:d>
          </m:e>
          <m:sup>
            <m:r>
              <w:rPr>
                <w:rFonts w:ascii="Cambria Math" w:hAnsi="Cambria Math"/>
                <w:szCs w:val="28"/>
              </w:rPr>
              <m:t>(i)</m:t>
            </m:r>
          </m:sup>
        </m:sSup>
        <m:r>
          <w:rPr>
            <w:rFonts w:ascii="Cambria Math" w:hAnsi="Cambria Math"/>
            <w:szCs w:val="28"/>
          </w:rPr>
          <m:t xml:space="preserve"> = </m:t>
        </m:r>
        <m:f>
          <m:fPr>
            <m:ctrlPr>
              <w:rPr>
                <w:rFonts w:ascii="Cambria Math" w:hAnsi="Cambria Math"/>
                <w:i/>
                <w:szCs w:val="28"/>
              </w:rPr>
            </m:ctrlPr>
          </m:fPr>
          <m:num>
            <m:r>
              <w:rPr>
                <w:rFonts w:ascii="Cambria Math" w:hAnsi="Cambria Math"/>
                <w:szCs w:val="28"/>
              </w:rPr>
              <m:t>1</m:t>
            </m:r>
          </m:num>
          <m:den>
            <m:r>
              <w:rPr>
                <w:rFonts w:ascii="Cambria Math" w:hAnsi="Cambria Math"/>
                <w:szCs w:val="28"/>
              </w:rPr>
              <m:t>1+</m:t>
            </m:r>
            <m:sSup>
              <m:sSupPr>
                <m:ctrlPr>
                  <w:rPr>
                    <w:rFonts w:ascii="Cambria Math" w:hAnsi="Cambria Math"/>
                    <w:i/>
                    <w:szCs w:val="28"/>
                  </w:rPr>
                </m:ctrlPr>
              </m:sSupPr>
              <m:e>
                <m:r>
                  <w:rPr>
                    <w:rFonts w:ascii="Cambria Math" w:hAnsi="Cambria Math"/>
                    <w:szCs w:val="28"/>
                  </w:rPr>
                  <m:t>e</m:t>
                </m:r>
              </m:e>
              <m:sup>
                <m:r>
                  <w:rPr>
                    <w:rFonts w:ascii="Cambria Math" w:hAnsi="Cambria Math"/>
                    <w:szCs w:val="28"/>
                  </w:rPr>
                  <m:t>-(</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0</m:t>
                    </m:r>
                  </m:sub>
                </m:sSub>
                <m:r>
                  <w:rPr>
                    <w:rFonts w:ascii="Cambria Math" w:eastAsia="TimesNewRomanPS-BoldMT" w:hAnsi="Cambria Math" w:cs="SimSun"/>
                    <w:szCs w:val="28"/>
                    <w:lang w:eastAsia="zh-CN"/>
                  </w:rPr>
                  <m:t xml:space="preserve"> + </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eastAsia="TimesNewRomanPS-BoldMT" w:hAnsi="Cambria Math" w:cs="SimSun"/>
                    <w:szCs w:val="28"/>
                    <w:lang w:eastAsia="zh-CN"/>
                  </w:rPr>
                  <m:t xml:space="preserve"> </m:t>
                </m:r>
                <m:sSup>
                  <m:sSupPr>
                    <m:ctrlPr>
                      <w:rPr>
                        <w:rFonts w:ascii="Cambria Math" w:hAnsi="Cambria Math"/>
                        <w:i/>
                        <w:szCs w:val="28"/>
                      </w:rPr>
                    </m:ctrlPr>
                  </m:sSupPr>
                  <m:e>
                    <m:sSup>
                      <m:sSupPr>
                        <m:ctrlPr>
                          <w:rPr>
                            <w:rFonts w:ascii="Cambria Math" w:eastAsia="TimesNewRomanPS-BoldMT" w:hAnsi="Cambria Math" w:cs="SimSun"/>
                            <w:bCs/>
                            <w:i/>
                            <w:szCs w:val="28"/>
                            <w:lang w:eastAsia="zh-CN"/>
                          </w:rPr>
                        </m:ctrlPr>
                      </m:sSup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e>
                      <m:sup>
                        <m:r>
                          <w:rPr>
                            <w:rFonts w:ascii="Cambria Math" w:eastAsia="TimesNewRomanPS-BoldMT" w:hAnsi="Cambria Math" w:cs="SimSun"/>
                            <w:szCs w:val="28"/>
                            <w:lang w:eastAsia="zh-CN"/>
                          </w:rPr>
                          <m:t>2</m:t>
                        </m:r>
                      </m:sup>
                    </m:sSup>
                    <m:r>
                      <w:rPr>
                        <w:rFonts w:ascii="Cambria Math" w:eastAsia="TimesNewRomanPS-BoldMT" w:hAnsi="Cambria Math" w:cs="SimSun"/>
                        <w:szCs w:val="28"/>
                        <w:lang w:eastAsia="zh-CN"/>
                      </w:rPr>
                      <m:t>)</m:t>
                    </m:r>
                  </m:e>
                  <m:sup>
                    <m:d>
                      <m:dPr>
                        <m:ctrlPr>
                          <w:rPr>
                            <w:rFonts w:ascii="Cambria Math" w:hAnsi="Cambria Math"/>
                            <w:i/>
                            <w:szCs w:val="28"/>
                          </w:rPr>
                        </m:ctrlPr>
                      </m:dPr>
                      <m:e>
                        <m:r>
                          <w:rPr>
                            <w:rFonts w:ascii="Cambria Math" w:hAnsi="Cambria Math"/>
                            <w:szCs w:val="28"/>
                          </w:rPr>
                          <m:t>i</m:t>
                        </m:r>
                      </m:e>
                    </m:d>
                  </m:sup>
                </m:sSup>
                <m:r>
                  <w:rPr>
                    <w:rFonts w:ascii="Cambria Math" w:eastAsia="TimesNewRomanPS-BoldMT" w:hAnsi="Cambria Math" w:cs="SimSun"/>
                    <w:szCs w:val="28"/>
                    <w:lang w:eastAsia="zh-CN"/>
                  </w:rPr>
                  <m:t xml:space="preserve"> + </m:t>
                </m:r>
                <m:r>
                  <w:rPr>
                    <w:rFonts w:ascii="Cambria Math" w:eastAsia="TimesNewRomanPS-BoldMT" w:hAnsi="Cambria Math" w:cs="SimSun"/>
                    <w:szCs w:val="28"/>
                  </w:rPr>
                  <m:t xml:space="preserve"> </m:t>
                </m:r>
                <m:r>
                  <w:rPr>
                    <w:rFonts w:ascii="Cambria Math" w:eastAsia="TimesNewRomanPS-BoldMT" w:hAnsi="Cambria Math" w:cs="SimSun"/>
                    <w:szCs w:val="28"/>
                    <w:lang w:eastAsia="zh-CN"/>
                  </w:rPr>
                  <m:t xml:space="preserve">  </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eastAsia="TimesNewRomanPS-BoldMT" w:hAnsi="Cambria Math" w:cs="SimSun"/>
                    <w:szCs w:val="28"/>
                    <w:lang w:eastAsia="zh-CN"/>
                  </w:rPr>
                  <m:t xml:space="preserve"> </m:t>
                </m:r>
                <m:sSup>
                  <m:sSupPr>
                    <m:ctrlPr>
                      <w:rPr>
                        <w:rFonts w:ascii="Cambria Math" w:hAnsi="Cambria Math"/>
                        <w:i/>
                        <w:szCs w:val="28"/>
                      </w:rPr>
                    </m:ctrlPr>
                  </m:sSupPr>
                  <m:e>
                    <m:sSup>
                      <m:sSupPr>
                        <m:ctrlPr>
                          <w:rPr>
                            <w:rFonts w:ascii="Cambria Math" w:eastAsia="TimesNewRomanPS-BoldMT" w:hAnsi="Cambria Math" w:cs="SimSun"/>
                            <w:bCs/>
                            <w:i/>
                            <w:szCs w:val="28"/>
                            <w:lang w:eastAsia="zh-CN"/>
                          </w:rPr>
                        </m:ctrlPr>
                      </m:sSup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e>
                      <m:sup>
                        <m:r>
                          <w:rPr>
                            <w:rFonts w:ascii="Cambria Math" w:eastAsia="TimesNewRomanPS-BoldMT" w:hAnsi="Cambria Math" w:cs="SimSun"/>
                            <w:szCs w:val="28"/>
                            <w:lang w:eastAsia="zh-CN"/>
                          </w:rPr>
                          <m:t>2</m:t>
                        </m:r>
                      </m:sup>
                    </m:sSup>
                    <m:r>
                      <w:rPr>
                        <w:rFonts w:ascii="Cambria Math" w:eastAsia="TimesNewRomanPS-BoldMT" w:hAnsi="Cambria Math" w:cs="SimSun"/>
                        <w:szCs w:val="28"/>
                        <w:lang w:eastAsia="zh-CN"/>
                      </w:rPr>
                      <m:t>)</m:t>
                    </m:r>
                  </m:e>
                  <m:sup>
                    <m:d>
                      <m:dPr>
                        <m:ctrlPr>
                          <w:rPr>
                            <w:rFonts w:ascii="Cambria Math" w:hAnsi="Cambria Math"/>
                            <w:i/>
                            <w:szCs w:val="28"/>
                          </w:rPr>
                        </m:ctrlPr>
                      </m:dPr>
                      <m:e>
                        <m:r>
                          <w:rPr>
                            <w:rFonts w:ascii="Cambria Math" w:hAnsi="Cambria Math"/>
                            <w:szCs w:val="28"/>
                          </w:rPr>
                          <m:t>i</m:t>
                        </m:r>
                      </m:e>
                    </m:d>
                  </m:sup>
                </m:sSup>
                <m:r>
                  <w:rPr>
                    <w:rFonts w:ascii="Cambria Math" w:eastAsia="TimesNewRomanPS-BoldMT" w:hAnsi="Cambria Math" w:cs="SimSun"/>
                    <w:szCs w:val="28"/>
                    <w:lang w:eastAsia="zh-CN"/>
                  </w:rPr>
                  <m:t xml:space="preserve"> </m:t>
                </m:r>
                <m:r>
                  <w:rPr>
                    <w:rFonts w:ascii="Cambria Math" w:hAnsi="Cambria Math"/>
                    <w:szCs w:val="28"/>
                  </w:rPr>
                  <m:t xml:space="preserve">) </m:t>
                </m:r>
              </m:sup>
            </m:sSup>
          </m:den>
        </m:f>
      </m:oMath>
      <w:r w:rsidRPr="001A710C">
        <w:rPr>
          <w:rFonts w:eastAsiaTheme="minorEastAsia"/>
          <w:szCs w:val="28"/>
        </w:rPr>
        <w:t xml:space="preserve">  </w:t>
      </w:r>
    </w:p>
    <w:p w14:paraId="32C7E083" w14:textId="77777777" w:rsidR="00300606" w:rsidRPr="00473437" w:rsidRDefault="00300606" w:rsidP="00C42FC2">
      <w:pPr>
        <w:rPr>
          <w:rFonts w:eastAsiaTheme="minorEastAsia"/>
          <w:sz w:val="32"/>
          <w:szCs w:val="32"/>
        </w:rPr>
      </w:pPr>
    </w:p>
    <w:p w14:paraId="4B6D248F" w14:textId="77777777" w:rsidR="00C42FC2" w:rsidRDefault="00C42FC2" w:rsidP="00C42FC2">
      <w:pPr>
        <w:rPr>
          <w:rFonts w:eastAsiaTheme="minorEastAsia"/>
        </w:rPr>
      </w:pPr>
      <w:r w:rsidRPr="00325D64">
        <w:rPr>
          <w:rFonts w:eastAsiaTheme="minorEastAsia"/>
          <w:b/>
          <w:bCs/>
        </w:rPr>
        <w:t>Cost function:</w:t>
      </w:r>
      <w:r w:rsidRPr="00325D64">
        <w:rPr>
          <w:rFonts w:eastAsiaTheme="minorEastAsia"/>
        </w:rPr>
        <w:t xml:space="preserve">    </w:t>
      </w:r>
    </w:p>
    <w:p w14:paraId="3520726B" w14:textId="0515861D" w:rsidR="00C42FC2" w:rsidRDefault="00C42FC2" w:rsidP="00C42FC2">
      <w:pPr>
        <w:rPr>
          <w:rFonts w:eastAsiaTheme="minorEastAsia"/>
          <w:szCs w:val="28"/>
        </w:rPr>
      </w:pPr>
      <w:r w:rsidRPr="00592567">
        <w:rPr>
          <w:rFonts w:eastAsiaTheme="minorEastAsia"/>
        </w:rPr>
        <w:t xml:space="preserve"> </w:t>
      </w:r>
      <m:oMath>
        <m:r>
          <w:rPr>
            <w:rFonts w:ascii="Cambria Math" w:hAnsi="Cambria Math"/>
          </w:rPr>
          <m:t>J</m:t>
        </m:r>
        <m:d>
          <m:dPr>
            <m:ctrlPr>
              <w:rPr>
                <w:rFonts w:ascii="Cambria Math" w:hAnsi="Cambria Math"/>
                <w:i/>
              </w:rPr>
            </m:ctrlPr>
          </m:dPr>
          <m:e>
            <m:r>
              <w:rPr>
                <w:rFonts w:ascii="Cambria Math" w:hAnsi="Cambria Math"/>
              </w:rPr>
              <m:t>ϑ</m:t>
            </m:r>
          </m:e>
        </m:d>
      </m:oMath>
      <w:r>
        <w:rPr>
          <w:rFonts w:eastAsiaTheme="minorEastAsia"/>
          <w:szCs w:val="28"/>
        </w:rPr>
        <w:t xml:space="preserve"> = </w:t>
      </w:r>
      <m:oMath>
        <m:r>
          <w:rPr>
            <w:rFonts w:ascii="Cambria Math" w:eastAsiaTheme="minorEastAsia" w:hAnsi="Cambria Math"/>
            <w:szCs w:val="28"/>
          </w:rPr>
          <m:t>-</m:t>
        </m:r>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N</m:t>
            </m:r>
          </m:den>
        </m:f>
        <m:r>
          <w:rPr>
            <w:rFonts w:ascii="Cambria Math" w:eastAsiaTheme="minorEastAsia" w:hAnsi="Cambria Math"/>
            <w:szCs w:val="28"/>
          </w:rPr>
          <m:t xml:space="preserve"> </m:t>
        </m:r>
        <m:nary>
          <m:naryPr>
            <m:chr m:val="∑"/>
            <m:limLoc m:val="undOvr"/>
            <m:ctrlPr>
              <w:rPr>
                <w:rFonts w:ascii="Cambria Math" w:eastAsiaTheme="minorEastAsia" w:hAnsi="Cambria Math"/>
                <w:i/>
                <w:szCs w:val="28"/>
              </w:rPr>
            </m:ctrlPr>
          </m:naryPr>
          <m:sub>
            <m:r>
              <w:rPr>
                <w:rFonts w:ascii="Cambria Math" w:eastAsiaTheme="minorEastAsia" w:hAnsi="Cambria Math"/>
                <w:szCs w:val="28"/>
              </w:rPr>
              <m:t>i=1</m:t>
            </m:r>
          </m:sub>
          <m:sup>
            <m:r>
              <w:rPr>
                <w:rFonts w:ascii="Cambria Math" w:eastAsiaTheme="minorEastAsia" w:hAnsi="Cambria Math"/>
                <w:szCs w:val="28"/>
              </w:rPr>
              <m:t>N</m:t>
            </m:r>
          </m:sup>
          <m:e>
            <m:r>
              <w:rPr>
                <w:rFonts w:ascii="Cambria Math" w:eastAsiaTheme="minorEastAsia" w:hAnsi="Cambria Math"/>
                <w:szCs w:val="28"/>
              </w:rPr>
              <m:t>[</m:t>
            </m:r>
            <m:d>
              <m:dPr>
                <m:ctrlPr>
                  <w:rPr>
                    <w:rFonts w:ascii="Cambria Math" w:eastAsiaTheme="minorEastAsia" w:hAnsi="Cambria Math"/>
                    <w:i/>
                    <w:szCs w:val="28"/>
                  </w:rPr>
                </m:ctrlPr>
              </m:dPr>
              <m:e>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i</m:t>
                        </m:r>
                      </m:e>
                    </m:d>
                  </m:sup>
                </m:sSup>
                <m:r>
                  <w:rPr>
                    <w:rFonts w:ascii="Cambria Math" w:eastAsiaTheme="minorEastAsia" w:hAnsi="Cambria Math"/>
                  </w:rPr>
                  <m:t>*ln</m:t>
                </m:r>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h</m:t>
                        </m:r>
                        <m:d>
                          <m:dPr>
                            <m:ctrlPr>
                              <w:rPr>
                                <w:rFonts w:ascii="Cambria Math" w:hAnsi="Cambria Math"/>
                                <w:i/>
                              </w:rPr>
                            </m:ctrlPr>
                          </m:dPr>
                          <m:e>
                            <m:r>
                              <w:rPr>
                                <w:rFonts w:ascii="Cambria Math" w:hAnsi="Cambria Math"/>
                              </w:rPr>
                              <m:t>ϑ</m:t>
                            </m:r>
                          </m:e>
                        </m:d>
                      </m:e>
                      <m:sup>
                        <m:d>
                          <m:dPr>
                            <m:ctrlPr>
                              <w:rPr>
                                <w:rFonts w:ascii="Cambria Math" w:hAnsi="Cambria Math"/>
                                <w:i/>
                              </w:rPr>
                            </m:ctrlPr>
                          </m:dPr>
                          <m:e>
                            <m:r>
                              <w:rPr>
                                <w:rFonts w:ascii="Cambria Math" w:hAnsi="Cambria Math"/>
                              </w:rPr>
                              <m:t>i</m:t>
                            </m:r>
                          </m:e>
                        </m:d>
                      </m:sup>
                    </m:sSup>
                    <m:ctrlPr>
                      <w:rPr>
                        <w:rFonts w:ascii="Cambria Math" w:hAnsi="Cambria Math"/>
                        <w:i/>
                      </w:rPr>
                    </m:ctrlP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i</m:t>
                            </m:r>
                          </m:e>
                        </m:d>
                      </m:sup>
                    </m:sSup>
                    <m:ctrlPr>
                      <w:rPr>
                        <w:rFonts w:ascii="Cambria Math" w:eastAsiaTheme="minorEastAsia" w:hAnsi="Cambria Math"/>
                        <w:i/>
                      </w:rPr>
                    </m:ctrlPr>
                  </m:e>
                </m:d>
                <m:r>
                  <w:rPr>
                    <w:rFonts w:ascii="Cambria Math" w:eastAsiaTheme="minorEastAsia" w:hAnsi="Cambria Math"/>
                  </w:rPr>
                  <m:t>* ln</m:t>
                </m:r>
                <m:d>
                  <m:dPr>
                    <m:ctrlPr>
                      <w:rPr>
                        <w:rFonts w:ascii="Cambria Math" w:eastAsiaTheme="minorEastAsia" w:hAnsi="Cambria Math"/>
                        <w:i/>
                      </w:rPr>
                    </m:ctrlPr>
                  </m:dPr>
                  <m:e>
                    <m:r>
                      <w:rPr>
                        <w:rFonts w:ascii="Cambria Math" w:eastAsiaTheme="minorEastAsia" w:hAnsi="Cambria Math"/>
                      </w:rPr>
                      <m:t>1-</m:t>
                    </m:r>
                    <m:sSup>
                      <m:sSupPr>
                        <m:ctrlPr>
                          <w:rPr>
                            <w:rFonts w:ascii="Cambria Math" w:hAnsi="Cambria Math"/>
                            <w:i/>
                          </w:rPr>
                        </m:ctrlPr>
                      </m:sSupPr>
                      <m:e>
                        <m:r>
                          <w:rPr>
                            <w:rFonts w:ascii="Cambria Math" w:hAnsi="Cambria Math"/>
                          </w:rPr>
                          <m:t>h</m:t>
                        </m:r>
                        <m:d>
                          <m:dPr>
                            <m:ctrlPr>
                              <w:rPr>
                                <w:rFonts w:ascii="Cambria Math" w:hAnsi="Cambria Math"/>
                                <w:i/>
                              </w:rPr>
                            </m:ctrlPr>
                          </m:dPr>
                          <m:e>
                            <m:r>
                              <w:rPr>
                                <w:rFonts w:ascii="Cambria Math" w:hAnsi="Cambria Math"/>
                              </w:rPr>
                              <m:t>ϑ</m:t>
                            </m:r>
                          </m:e>
                        </m:d>
                      </m:e>
                      <m:sup>
                        <m:r>
                          <w:rPr>
                            <w:rFonts w:ascii="Cambria Math" w:hAnsi="Cambria Math"/>
                          </w:rPr>
                          <m:t>(i)</m:t>
                        </m:r>
                      </m:sup>
                    </m:sSup>
                    <m:ctrlPr>
                      <w:rPr>
                        <w:rFonts w:ascii="Cambria Math" w:hAnsi="Cambria Math"/>
                        <w:i/>
                      </w:rPr>
                    </m:ctrlPr>
                  </m:e>
                </m:d>
              </m:e>
            </m:d>
          </m:e>
        </m:nary>
        <m:r>
          <w:rPr>
            <w:rFonts w:ascii="Cambria Math" w:eastAsiaTheme="minorEastAsia" w:hAnsi="Cambria Math"/>
            <w:szCs w:val="28"/>
          </w:rPr>
          <m:t>]</m:t>
        </m:r>
      </m:oMath>
    </w:p>
    <w:p w14:paraId="25C6BC8F" w14:textId="77777777" w:rsidR="00300606" w:rsidRDefault="00300606" w:rsidP="00C42FC2">
      <w:pPr>
        <w:rPr>
          <w:rFonts w:eastAsiaTheme="minorEastAsia"/>
          <w:szCs w:val="28"/>
        </w:rPr>
      </w:pPr>
    </w:p>
    <w:p w14:paraId="38D23F00" w14:textId="77777777" w:rsidR="00C42FC2" w:rsidRDefault="00C42FC2" w:rsidP="00C42FC2">
      <w:pPr>
        <w:rPr>
          <w:rFonts w:eastAsiaTheme="minorEastAsia"/>
          <w:szCs w:val="28"/>
        </w:rPr>
      </w:pPr>
      <w:r w:rsidRPr="00325D64">
        <w:rPr>
          <w:rFonts w:eastAsiaTheme="minorEastAsia"/>
          <w:b/>
          <w:bCs/>
        </w:rPr>
        <w:t>Partial derivative function</w:t>
      </w:r>
      <w:r w:rsidRPr="009A1B69">
        <w:rPr>
          <w:rFonts w:eastAsiaTheme="minorEastAsia"/>
          <w:b/>
          <w:bCs/>
          <w:szCs w:val="28"/>
        </w:rPr>
        <w:t>:</w:t>
      </w:r>
      <w:r>
        <w:rPr>
          <w:rFonts w:eastAsiaTheme="minorEastAsia"/>
          <w:szCs w:val="28"/>
        </w:rPr>
        <w:t xml:space="preserve">   </w:t>
      </w:r>
    </w:p>
    <w:p w14:paraId="74C7AB74" w14:textId="241DFB3A" w:rsidR="00C42FC2" w:rsidRDefault="00C42FC2" w:rsidP="00C42FC2">
      <w:pPr>
        <w:rPr>
          <w:rFonts w:eastAsiaTheme="minorEastAsia"/>
          <w:sz w:val="16"/>
          <w:szCs w:val="16"/>
        </w:rPr>
      </w:pPr>
      <w:r>
        <w:rPr>
          <w:rFonts w:eastAsiaTheme="minorEastAsia"/>
          <w:szCs w:val="28"/>
        </w:rPr>
        <w:t xml:space="preserve"> </w:t>
      </w:r>
      <m:oMath>
        <m:f>
          <m:fPr>
            <m:ctrlPr>
              <w:rPr>
                <w:rFonts w:ascii="Cambria Math" w:eastAsiaTheme="minorEastAsia" w:hAnsi="Cambria Math"/>
                <w:i/>
                <w:szCs w:val="28"/>
              </w:rPr>
            </m:ctrlPr>
          </m:fPr>
          <m:num>
            <m:r>
              <w:rPr>
                <w:rFonts w:ascii="Cambria Math" w:eastAsiaTheme="minorEastAsia" w:hAnsi="Cambria Math"/>
                <w:szCs w:val="28"/>
              </w:rPr>
              <m:t>∂</m:t>
            </m:r>
            <m:r>
              <w:rPr>
                <w:rFonts w:ascii="Cambria Math" w:hAnsi="Cambria Math"/>
              </w:rPr>
              <m:t>J</m:t>
            </m:r>
            <m:d>
              <m:dPr>
                <m:ctrlPr>
                  <w:rPr>
                    <w:rFonts w:ascii="Cambria Math" w:hAnsi="Cambria Math"/>
                    <w:i/>
                  </w:rPr>
                </m:ctrlPr>
              </m:dPr>
              <m:e>
                <m:r>
                  <w:rPr>
                    <w:rFonts w:ascii="Cambria Math" w:hAnsi="Cambria Math"/>
                  </w:rPr>
                  <m:t>ϑ</m:t>
                </m:r>
              </m:e>
            </m:d>
            <m:r>
              <m:rPr>
                <m:sty m:val="p"/>
              </m:rPr>
              <w:rPr>
                <w:rFonts w:ascii="Cambria Math" w:eastAsiaTheme="minorEastAsia" w:hAnsi="Cambria Math"/>
                <w:szCs w:val="28"/>
              </w:rPr>
              <m:t xml:space="preserve"> </m:t>
            </m:r>
          </m:num>
          <m:den>
            <m:r>
              <w:rPr>
                <w:rFonts w:ascii="Cambria Math" w:eastAsiaTheme="minorEastAsia" w:hAnsi="Cambria Math"/>
                <w:szCs w:val="28"/>
              </w:rPr>
              <m:t>∂</m:t>
            </m:r>
            <m:sSub>
              <m:sSubPr>
                <m:ctrlPr>
                  <w:rPr>
                    <w:rFonts w:ascii="Cambria Math" w:hAnsi="Cambria Math"/>
                    <w:i/>
                  </w:rPr>
                </m:ctrlPr>
              </m:sSubPr>
              <m:e>
                <m:r>
                  <w:rPr>
                    <w:rFonts w:ascii="Cambria Math" w:hAnsi="Cambria Math"/>
                  </w:rPr>
                  <m:t>ϑ</m:t>
                </m:r>
              </m:e>
              <m:sub>
                <m:r>
                  <w:rPr>
                    <w:rFonts w:ascii="Cambria Math" w:hAnsi="Cambria Math"/>
                  </w:rPr>
                  <m:t>0</m:t>
                </m:r>
              </m:sub>
            </m:sSub>
          </m:den>
        </m:f>
      </m:oMath>
      <w:r>
        <w:rPr>
          <w:rFonts w:eastAsiaTheme="minorEastAsia"/>
          <w:szCs w:val="28"/>
        </w:rPr>
        <w:t xml:space="preserve">  = </w:t>
      </w:r>
      <m:oMath>
        <m:f>
          <m:fPr>
            <m:ctrlPr>
              <w:rPr>
                <w:rFonts w:ascii="Cambria Math" w:eastAsiaTheme="minorEastAsia" w:hAnsi="Cambria Math"/>
                <w:i/>
                <w:sz w:val="16"/>
                <w:szCs w:val="16"/>
              </w:rPr>
            </m:ctrlPr>
          </m:fPr>
          <m:num>
            <m:r>
              <w:rPr>
                <w:rFonts w:ascii="Cambria Math" w:eastAsiaTheme="minorEastAsia" w:hAnsi="Cambria Math"/>
                <w:sz w:val="16"/>
                <w:szCs w:val="16"/>
              </w:rPr>
              <m:t>1</m:t>
            </m:r>
          </m:num>
          <m:den>
            <m:r>
              <w:rPr>
                <w:rFonts w:ascii="Cambria Math" w:eastAsiaTheme="minorEastAsia" w:hAnsi="Cambria Math"/>
                <w:sz w:val="16"/>
                <w:szCs w:val="16"/>
              </w:rPr>
              <m:t>N</m:t>
            </m:r>
          </m:den>
        </m:f>
        <m:r>
          <w:rPr>
            <w:rFonts w:ascii="Cambria Math" w:eastAsiaTheme="minorEastAsia" w:hAnsi="Cambria Math"/>
            <w:sz w:val="16"/>
            <w:szCs w:val="16"/>
          </w:rPr>
          <m:t xml:space="preserve"> </m:t>
        </m:r>
        <m:nary>
          <m:naryPr>
            <m:chr m:val="∑"/>
            <m:limLoc m:val="undOvr"/>
            <m:ctrlPr>
              <w:rPr>
                <w:rFonts w:ascii="Cambria Math" w:eastAsiaTheme="minorEastAsia" w:hAnsi="Cambria Math"/>
                <w:i/>
                <w:sz w:val="16"/>
                <w:szCs w:val="16"/>
              </w:rPr>
            </m:ctrlPr>
          </m:naryPr>
          <m:sub>
            <m:r>
              <w:rPr>
                <w:rFonts w:ascii="Cambria Math" w:eastAsiaTheme="minorEastAsia" w:hAnsi="Cambria Math"/>
                <w:sz w:val="16"/>
                <w:szCs w:val="16"/>
              </w:rPr>
              <m:t>i=1</m:t>
            </m:r>
          </m:sub>
          <m:sup>
            <m:r>
              <w:rPr>
                <w:rFonts w:ascii="Cambria Math" w:eastAsiaTheme="minorEastAsia" w:hAnsi="Cambria Math"/>
                <w:sz w:val="16"/>
                <w:szCs w:val="16"/>
              </w:rPr>
              <m:t>N</m:t>
            </m:r>
          </m:sup>
          <m:e>
            <m:d>
              <m:dPr>
                <m:begChr m:val="["/>
                <m:endChr m:val="]"/>
                <m:ctrlPr>
                  <w:rPr>
                    <w:rFonts w:ascii="Cambria Math" w:eastAsiaTheme="minorEastAsia" w:hAnsi="Cambria Math"/>
                    <w:i/>
                    <w:sz w:val="16"/>
                    <w:szCs w:val="16"/>
                  </w:rPr>
                </m:ctrlPr>
              </m:dPr>
              <m:e>
                <m:sSup>
                  <m:sSupPr>
                    <m:ctrlPr>
                      <w:rPr>
                        <w:rFonts w:ascii="Cambria Math" w:hAnsi="Cambria Math"/>
                        <w:i/>
                      </w:rPr>
                    </m:ctrlPr>
                  </m:sSupPr>
                  <m:e>
                    <m:r>
                      <w:rPr>
                        <w:rFonts w:ascii="Cambria Math" w:hAnsi="Cambria Math"/>
                      </w:rPr>
                      <m:t>h</m:t>
                    </m:r>
                    <m:d>
                      <m:dPr>
                        <m:ctrlPr>
                          <w:rPr>
                            <w:rFonts w:ascii="Cambria Math" w:hAnsi="Cambria Math"/>
                            <w:i/>
                          </w:rPr>
                        </m:ctrlPr>
                      </m:dPr>
                      <m:e>
                        <m:r>
                          <w:rPr>
                            <w:rFonts w:ascii="Cambria Math" w:hAnsi="Cambria Math"/>
                          </w:rPr>
                          <m:t>ϑ</m:t>
                        </m:r>
                      </m:e>
                    </m:d>
                  </m:e>
                  <m:sup>
                    <m:r>
                      <w:rPr>
                        <w:rFonts w:ascii="Cambria Math" w:hAnsi="Cambria Math"/>
                      </w:rPr>
                      <m:t>(i)</m:t>
                    </m:r>
                  </m:sup>
                </m:sSup>
                <m:r>
                  <w:rPr>
                    <w:rFonts w:ascii="Cambria Math" w:eastAsiaTheme="minorEastAsia" w:hAnsi="Cambria Math"/>
                    <w:sz w:val="14"/>
                    <w:szCs w:val="14"/>
                  </w:rPr>
                  <m:t xml:space="preserve">- </m:t>
                </m:r>
                <m:sSup>
                  <m:sSupPr>
                    <m:ctrlPr>
                      <w:rPr>
                        <w:rFonts w:ascii="Cambria Math" w:eastAsiaTheme="minorEastAsia" w:hAnsi="Cambria Math"/>
                        <w:i/>
                        <w:sz w:val="14"/>
                        <w:szCs w:val="14"/>
                      </w:rPr>
                    </m:ctrlPr>
                  </m:sSupPr>
                  <m:e>
                    <m:r>
                      <w:rPr>
                        <w:rFonts w:ascii="Cambria Math" w:eastAsiaTheme="minorEastAsia" w:hAnsi="Cambria Math"/>
                        <w:sz w:val="14"/>
                        <w:szCs w:val="14"/>
                      </w:rPr>
                      <m:t>y</m:t>
                    </m:r>
                  </m:e>
                  <m:sup>
                    <m:d>
                      <m:dPr>
                        <m:ctrlPr>
                          <w:rPr>
                            <w:rFonts w:ascii="Cambria Math" w:eastAsiaTheme="minorEastAsia" w:hAnsi="Cambria Math"/>
                            <w:i/>
                            <w:sz w:val="14"/>
                            <w:szCs w:val="14"/>
                          </w:rPr>
                        </m:ctrlPr>
                      </m:dPr>
                      <m:e>
                        <m:r>
                          <w:rPr>
                            <w:rFonts w:ascii="Cambria Math" w:eastAsiaTheme="minorEastAsia" w:hAnsi="Cambria Math"/>
                            <w:sz w:val="14"/>
                            <w:szCs w:val="14"/>
                          </w:rPr>
                          <m:t>i</m:t>
                        </m:r>
                      </m:e>
                    </m:d>
                  </m:sup>
                </m:sSup>
                <m:r>
                  <w:rPr>
                    <w:rFonts w:ascii="Cambria Math" w:eastAsiaTheme="minorEastAsia" w:hAnsi="Cambria Math"/>
                    <w:sz w:val="14"/>
                    <w:szCs w:val="14"/>
                  </w:rPr>
                  <m:t xml:space="preserve"> </m:t>
                </m:r>
              </m:e>
            </m:d>
          </m:e>
        </m:nary>
      </m:oMath>
    </w:p>
    <w:p w14:paraId="2D3BA89A" w14:textId="77777777" w:rsidR="00300606" w:rsidRDefault="00300606" w:rsidP="00C42FC2">
      <w:pPr>
        <w:rPr>
          <w:rFonts w:eastAsiaTheme="minorEastAsia"/>
          <w:szCs w:val="28"/>
        </w:rPr>
      </w:pPr>
    </w:p>
    <w:p w14:paraId="2B0973C8" w14:textId="3BBC2CC3" w:rsidR="00C42FC2" w:rsidRDefault="00C42FC2" w:rsidP="00C42FC2">
      <w:pPr>
        <w:rPr>
          <w:rFonts w:eastAsiaTheme="minorEastAsia"/>
        </w:rPr>
      </w:pPr>
      <m:oMath>
        <m:f>
          <m:fPr>
            <m:ctrlPr>
              <w:rPr>
                <w:rFonts w:ascii="Cambria Math" w:eastAsiaTheme="minorEastAsia" w:hAnsi="Cambria Math"/>
                <w:i/>
                <w:szCs w:val="28"/>
              </w:rPr>
            </m:ctrlPr>
          </m:fPr>
          <m:num>
            <m:r>
              <w:rPr>
                <w:rFonts w:ascii="Cambria Math" w:eastAsiaTheme="minorEastAsia" w:hAnsi="Cambria Math"/>
                <w:szCs w:val="28"/>
              </w:rPr>
              <m:t>∂</m:t>
            </m:r>
            <m:r>
              <w:rPr>
                <w:rFonts w:ascii="Cambria Math" w:hAnsi="Cambria Math"/>
              </w:rPr>
              <m:t>J</m:t>
            </m:r>
            <m:d>
              <m:dPr>
                <m:ctrlPr>
                  <w:rPr>
                    <w:rFonts w:ascii="Cambria Math" w:hAnsi="Cambria Math"/>
                    <w:i/>
                  </w:rPr>
                </m:ctrlPr>
              </m:dPr>
              <m:e>
                <m:r>
                  <w:rPr>
                    <w:rFonts w:ascii="Cambria Math" w:hAnsi="Cambria Math"/>
                  </w:rPr>
                  <m:t>ϑ</m:t>
                </m:r>
              </m:e>
            </m:d>
            <m:r>
              <m:rPr>
                <m:sty m:val="p"/>
              </m:rPr>
              <w:rPr>
                <w:rFonts w:ascii="Cambria Math" w:eastAsiaTheme="minorEastAsia" w:hAnsi="Cambria Math"/>
                <w:szCs w:val="28"/>
              </w:rPr>
              <m:t xml:space="preserve"> </m:t>
            </m:r>
          </m:num>
          <m:den>
            <m:r>
              <w:rPr>
                <w:rFonts w:ascii="Cambria Math" w:eastAsiaTheme="minorEastAsia" w:hAnsi="Cambria Math"/>
                <w:szCs w:val="28"/>
              </w:rPr>
              <m:t>∂</m:t>
            </m:r>
            <m:sSub>
              <m:sSubPr>
                <m:ctrlPr>
                  <w:rPr>
                    <w:rFonts w:ascii="Cambria Math" w:hAnsi="Cambria Math"/>
                    <w:i/>
                  </w:rPr>
                </m:ctrlPr>
              </m:sSubPr>
              <m:e>
                <m:r>
                  <w:rPr>
                    <w:rFonts w:ascii="Cambria Math" w:hAnsi="Cambria Math"/>
                  </w:rPr>
                  <m:t>ϑ</m:t>
                </m:r>
              </m:e>
              <m:sub>
                <m:r>
                  <w:rPr>
                    <w:rFonts w:ascii="Cambria Math" w:hAnsi="Cambria Math"/>
                  </w:rPr>
                  <m:t>1</m:t>
                </m:r>
              </m:sub>
            </m:sSub>
          </m:den>
        </m:f>
      </m:oMath>
      <w:r>
        <w:rPr>
          <w:rFonts w:eastAsiaTheme="minorEastAsia"/>
          <w:szCs w:val="28"/>
        </w:rPr>
        <w:t xml:space="preserve">  = </w:t>
      </w:r>
      <m:oMath>
        <m:f>
          <m:fPr>
            <m:ctrlPr>
              <w:rPr>
                <w:rFonts w:ascii="Cambria Math" w:eastAsiaTheme="minorEastAsia" w:hAnsi="Cambria Math"/>
                <w:i/>
                <w:szCs w:val="28"/>
              </w:rPr>
            </m:ctrlPr>
          </m:fPr>
          <m:num>
            <m:r>
              <w:rPr>
                <w:rFonts w:ascii="Cambria Math" w:eastAsiaTheme="minorEastAsia" w:hAnsi="Cambria Math"/>
                <w:szCs w:val="28"/>
              </w:rPr>
              <m:t>2</m:t>
            </m:r>
          </m:num>
          <m:den>
            <m:r>
              <w:rPr>
                <w:rFonts w:ascii="Cambria Math" w:eastAsiaTheme="minorEastAsia" w:hAnsi="Cambria Math"/>
                <w:szCs w:val="28"/>
              </w:rPr>
              <m:t>N</m:t>
            </m:r>
          </m:den>
        </m:f>
        <m:r>
          <w:rPr>
            <w:rFonts w:ascii="Cambria Math" w:eastAsiaTheme="minorEastAsia" w:hAnsi="Cambria Math"/>
            <w:szCs w:val="28"/>
          </w:rPr>
          <m:t xml:space="preserve"> </m:t>
        </m:r>
        <m:nary>
          <m:naryPr>
            <m:chr m:val="∑"/>
            <m:limLoc m:val="undOvr"/>
            <m:ctrlPr>
              <w:rPr>
                <w:rFonts w:ascii="Cambria Math" w:eastAsiaTheme="minorEastAsia" w:hAnsi="Cambria Math"/>
                <w:i/>
                <w:szCs w:val="28"/>
              </w:rPr>
            </m:ctrlPr>
          </m:naryPr>
          <m:sub>
            <m:r>
              <w:rPr>
                <w:rFonts w:ascii="Cambria Math" w:eastAsiaTheme="minorEastAsia" w:hAnsi="Cambria Math"/>
                <w:szCs w:val="28"/>
              </w:rPr>
              <m:t>i=1</m:t>
            </m:r>
          </m:sub>
          <m:sup>
            <m:r>
              <w:rPr>
                <w:rFonts w:ascii="Cambria Math" w:eastAsiaTheme="minorEastAsia" w:hAnsi="Cambria Math"/>
                <w:szCs w:val="28"/>
              </w:rPr>
              <m:t>N</m:t>
            </m:r>
          </m:sup>
          <m:e>
            <m:d>
              <m:dPr>
                <m:begChr m:val="["/>
                <m:endChr m:val="]"/>
                <m:ctrlPr>
                  <w:rPr>
                    <w:rFonts w:ascii="Cambria Math" w:eastAsiaTheme="minorEastAsia" w:hAnsi="Cambria Math"/>
                    <w:i/>
                    <w:szCs w:val="28"/>
                  </w:rPr>
                </m:ctrlPr>
              </m:dPr>
              <m:e>
                <m:sSup>
                  <m:sSupPr>
                    <m:ctrlPr>
                      <w:rPr>
                        <w:rFonts w:ascii="Cambria Math" w:hAnsi="Cambria Math"/>
                        <w:i/>
                      </w:rPr>
                    </m:ctrlPr>
                  </m:sSupPr>
                  <m:e>
                    <m:r>
                      <w:rPr>
                        <w:rFonts w:ascii="Cambria Math" w:hAnsi="Cambria Math"/>
                      </w:rPr>
                      <m:t>h</m:t>
                    </m:r>
                    <m:d>
                      <m:dPr>
                        <m:ctrlPr>
                          <w:rPr>
                            <w:rFonts w:ascii="Cambria Math" w:hAnsi="Cambria Math"/>
                            <w:i/>
                          </w:rPr>
                        </m:ctrlPr>
                      </m:dPr>
                      <m:e>
                        <m:r>
                          <w:rPr>
                            <w:rFonts w:ascii="Cambria Math" w:hAnsi="Cambria Math"/>
                          </w:rPr>
                          <m:t>ϑ</m:t>
                        </m:r>
                      </m:e>
                    </m:d>
                  </m:e>
                  <m:sup>
                    <m:r>
                      <w:rPr>
                        <w:rFonts w:ascii="Cambria Math" w:hAnsi="Cambria Math"/>
                      </w:rPr>
                      <m:t>(i)</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i</m:t>
                        </m:r>
                      </m:e>
                    </m:d>
                  </m:sup>
                </m:sSup>
                <m:r>
                  <w:rPr>
                    <w:rFonts w:ascii="Cambria Math" w:eastAsiaTheme="minorEastAsia" w:hAnsi="Cambria Math"/>
                  </w:rPr>
                  <m:t xml:space="preserve"> </m:t>
                </m:r>
              </m:e>
            </m:d>
          </m:e>
        </m:nary>
      </m:oMath>
      <w:r>
        <w:rPr>
          <w:rFonts w:eastAsiaTheme="minorEastAsia"/>
          <w:szCs w:val="28"/>
        </w:rPr>
        <w:t xml:space="preserve"> *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d>
              <m:dPr>
                <m:ctrlPr>
                  <w:rPr>
                    <w:rFonts w:ascii="Cambria Math" w:hAnsi="Cambria Math"/>
                    <w:i/>
                  </w:rPr>
                </m:ctrlPr>
              </m:dPr>
              <m:e>
                <m:r>
                  <w:rPr>
                    <w:rFonts w:ascii="Cambria Math" w:hAnsi="Cambria Math"/>
                  </w:rPr>
                  <m:t>i</m:t>
                </m:r>
              </m:e>
            </m:d>
          </m:sup>
        </m:sSup>
      </m:oMath>
    </w:p>
    <w:p w14:paraId="263D98DC" w14:textId="77777777" w:rsidR="00300606" w:rsidRDefault="00300606" w:rsidP="00C42FC2">
      <w:pPr>
        <w:rPr>
          <w:rFonts w:eastAsiaTheme="minorEastAsia"/>
        </w:rPr>
      </w:pPr>
    </w:p>
    <w:p w14:paraId="24AB9633" w14:textId="60D169CF" w:rsidR="00C42FC2" w:rsidRDefault="00C42FC2" w:rsidP="00C42FC2">
      <w:pPr>
        <w:rPr>
          <w:rFonts w:eastAsiaTheme="minorEastAsia"/>
        </w:rPr>
      </w:pPr>
      <m:oMath>
        <m:f>
          <m:fPr>
            <m:ctrlPr>
              <w:rPr>
                <w:rFonts w:ascii="Cambria Math" w:eastAsiaTheme="minorEastAsia" w:hAnsi="Cambria Math"/>
                <w:i/>
                <w:szCs w:val="28"/>
              </w:rPr>
            </m:ctrlPr>
          </m:fPr>
          <m:num>
            <m:r>
              <w:rPr>
                <w:rFonts w:ascii="Cambria Math" w:eastAsiaTheme="minorEastAsia" w:hAnsi="Cambria Math"/>
                <w:szCs w:val="28"/>
              </w:rPr>
              <m:t>∂</m:t>
            </m:r>
            <m:r>
              <w:rPr>
                <w:rFonts w:ascii="Cambria Math" w:hAnsi="Cambria Math"/>
              </w:rPr>
              <m:t>J</m:t>
            </m:r>
            <m:d>
              <m:dPr>
                <m:ctrlPr>
                  <w:rPr>
                    <w:rFonts w:ascii="Cambria Math" w:hAnsi="Cambria Math"/>
                    <w:i/>
                  </w:rPr>
                </m:ctrlPr>
              </m:dPr>
              <m:e>
                <m:r>
                  <w:rPr>
                    <w:rFonts w:ascii="Cambria Math" w:hAnsi="Cambria Math"/>
                  </w:rPr>
                  <m:t>ϑ</m:t>
                </m:r>
              </m:e>
            </m:d>
            <m:r>
              <m:rPr>
                <m:sty m:val="p"/>
              </m:rPr>
              <w:rPr>
                <w:rFonts w:ascii="Cambria Math" w:eastAsiaTheme="minorEastAsia" w:hAnsi="Cambria Math"/>
                <w:szCs w:val="28"/>
              </w:rPr>
              <m:t xml:space="preserve"> </m:t>
            </m:r>
          </m:num>
          <m:den>
            <m:r>
              <w:rPr>
                <w:rFonts w:ascii="Cambria Math" w:eastAsiaTheme="minorEastAsia" w:hAnsi="Cambria Math"/>
                <w:szCs w:val="28"/>
              </w:rPr>
              <m:t>∂</m:t>
            </m:r>
            <m:sSub>
              <m:sSubPr>
                <m:ctrlPr>
                  <w:rPr>
                    <w:rFonts w:ascii="Cambria Math" w:hAnsi="Cambria Math"/>
                    <w:i/>
                  </w:rPr>
                </m:ctrlPr>
              </m:sSubPr>
              <m:e>
                <m:r>
                  <w:rPr>
                    <w:rFonts w:ascii="Cambria Math" w:hAnsi="Cambria Math"/>
                  </w:rPr>
                  <m:t>ϑ</m:t>
                </m:r>
              </m:e>
              <m:sub>
                <m:r>
                  <w:rPr>
                    <w:rFonts w:ascii="Cambria Math" w:hAnsi="Cambria Math"/>
                  </w:rPr>
                  <m:t>2</m:t>
                </m:r>
              </m:sub>
            </m:sSub>
          </m:den>
        </m:f>
      </m:oMath>
      <w:r>
        <w:rPr>
          <w:rFonts w:eastAsiaTheme="minorEastAsia"/>
          <w:szCs w:val="28"/>
        </w:rPr>
        <w:t xml:space="preserve">  = </w:t>
      </w:r>
      <m:oMath>
        <m:f>
          <m:fPr>
            <m:ctrlPr>
              <w:rPr>
                <w:rFonts w:ascii="Cambria Math" w:eastAsiaTheme="minorEastAsia" w:hAnsi="Cambria Math"/>
                <w:i/>
                <w:szCs w:val="28"/>
              </w:rPr>
            </m:ctrlPr>
          </m:fPr>
          <m:num>
            <m:r>
              <w:rPr>
                <w:rFonts w:ascii="Cambria Math" w:eastAsiaTheme="minorEastAsia" w:hAnsi="Cambria Math"/>
                <w:szCs w:val="28"/>
              </w:rPr>
              <m:t>2</m:t>
            </m:r>
          </m:num>
          <m:den>
            <m:r>
              <w:rPr>
                <w:rFonts w:ascii="Cambria Math" w:eastAsiaTheme="minorEastAsia" w:hAnsi="Cambria Math"/>
                <w:szCs w:val="28"/>
              </w:rPr>
              <m:t>N</m:t>
            </m:r>
          </m:den>
        </m:f>
        <m:r>
          <w:rPr>
            <w:rFonts w:ascii="Cambria Math" w:eastAsiaTheme="minorEastAsia" w:hAnsi="Cambria Math"/>
            <w:szCs w:val="28"/>
          </w:rPr>
          <m:t xml:space="preserve"> </m:t>
        </m:r>
        <m:nary>
          <m:naryPr>
            <m:chr m:val="∑"/>
            <m:limLoc m:val="undOvr"/>
            <m:ctrlPr>
              <w:rPr>
                <w:rFonts w:ascii="Cambria Math" w:eastAsiaTheme="minorEastAsia" w:hAnsi="Cambria Math"/>
                <w:i/>
                <w:szCs w:val="28"/>
              </w:rPr>
            </m:ctrlPr>
          </m:naryPr>
          <m:sub>
            <m:r>
              <w:rPr>
                <w:rFonts w:ascii="Cambria Math" w:eastAsiaTheme="minorEastAsia" w:hAnsi="Cambria Math"/>
                <w:szCs w:val="28"/>
              </w:rPr>
              <m:t>i=1</m:t>
            </m:r>
          </m:sub>
          <m:sup>
            <m:r>
              <w:rPr>
                <w:rFonts w:ascii="Cambria Math" w:eastAsiaTheme="minorEastAsia" w:hAnsi="Cambria Math"/>
                <w:szCs w:val="28"/>
              </w:rPr>
              <m:t>N</m:t>
            </m:r>
          </m:sup>
          <m:e>
            <m:d>
              <m:dPr>
                <m:begChr m:val="["/>
                <m:endChr m:val="]"/>
                <m:ctrlPr>
                  <w:rPr>
                    <w:rFonts w:ascii="Cambria Math" w:eastAsiaTheme="minorEastAsia" w:hAnsi="Cambria Math"/>
                    <w:i/>
                    <w:szCs w:val="28"/>
                  </w:rPr>
                </m:ctrlPr>
              </m:dPr>
              <m:e>
                <m:sSup>
                  <m:sSupPr>
                    <m:ctrlPr>
                      <w:rPr>
                        <w:rFonts w:ascii="Cambria Math" w:hAnsi="Cambria Math"/>
                        <w:i/>
                      </w:rPr>
                    </m:ctrlPr>
                  </m:sSupPr>
                  <m:e>
                    <m:r>
                      <w:rPr>
                        <w:rFonts w:ascii="Cambria Math" w:hAnsi="Cambria Math"/>
                      </w:rPr>
                      <m:t>h</m:t>
                    </m:r>
                    <m:d>
                      <m:dPr>
                        <m:ctrlPr>
                          <w:rPr>
                            <w:rFonts w:ascii="Cambria Math" w:hAnsi="Cambria Math"/>
                            <w:i/>
                          </w:rPr>
                        </m:ctrlPr>
                      </m:dPr>
                      <m:e>
                        <m:r>
                          <w:rPr>
                            <w:rFonts w:ascii="Cambria Math" w:hAnsi="Cambria Math"/>
                          </w:rPr>
                          <m:t>ϑ</m:t>
                        </m:r>
                      </m:e>
                    </m:d>
                  </m:e>
                  <m:sup>
                    <m:r>
                      <w:rPr>
                        <w:rFonts w:ascii="Cambria Math" w:hAnsi="Cambria Math"/>
                      </w:rPr>
                      <m:t>(i)</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i</m:t>
                        </m:r>
                      </m:e>
                    </m:d>
                  </m:sup>
                </m:sSup>
                <m:r>
                  <w:rPr>
                    <w:rFonts w:ascii="Cambria Math" w:eastAsiaTheme="minorEastAsia" w:hAnsi="Cambria Math"/>
                  </w:rPr>
                  <m:t xml:space="preserve"> </m:t>
                </m:r>
              </m:e>
            </m:d>
          </m:e>
        </m:nary>
      </m:oMath>
      <w:r>
        <w:rPr>
          <w:rFonts w:eastAsiaTheme="minorEastAsia"/>
          <w:szCs w:val="28"/>
        </w:rPr>
        <w:t xml:space="preserve"> *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d>
              <m:dPr>
                <m:ctrlPr>
                  <w:rPr>
                    <w:rFonts w:ascii="Cambria Math" w:hAnsi="Cambria Math"/>
                    <w:i/>
                  </w:rPr>
                </m:ctrlPr>
              </m:dPr>
              <m:e>
                <m:r>
                  <w:rPr>
                    <w:rFonts w:ascii="Cambria Math" w:hAnsi="Cambria Math"/>
                  </w:rPr>
                  <m:t>i</m:t>
                </m:r>
              </m:e>
            </m:d>
          </m:sup>
        </m:sSup>
      </m:oMath>
    </w:p>
    <w:p w14:paraId="237776A3" w14:textId="390EFE9E" w:rsidR="00EE5627" w:rsidRDefault="00EE5627" w:rsidP="00454A5F">
      <w:pPr>
        <w:tabs>
          <w:tab w:val="left" w:pos="0"/>
        </w:tabs>
        <w:jc w:val="center"/>
        <w:rPr>
          <w:rFonts w:eastAsia="TimesNewRomanPS-BoldMT" w:cs="SimSun"/>
          <w:bCs/>
          <w:sz w:val="22"/>
          <w:lang w:eastAsia="zh-CN"/>
        </w:rPr>
      </w:pPr>
    </w:p>
    <w:p w14:paraId="0F4ABE1B" w14:textId="57A21E0F" w:rsidR="00EE5627" w:rsidRDefault="00EE5627" w:rsidP="00300606">
      <w:pPr>
        <w:tabs>
          <w:tab w:val="left" w:pos="0"/>
        </w:tabs>
        <w:rPr>
          <w:rFonts w:eastAsia="TimesNewRomanPS-BoldMT" w:cs="SimSun"/>
          <w:bCs/>
          <w:sz w:val="22"/>
          <w:lang w:eastAsia="zh-CN"/>
        </w:rPr>
      </w:pPr>
    </w:p>
    <w:p w14:paraId="0FB374CC" w14:textId="3CF7CE89" w:rsidR="00300606" w:rsidRPr="00A06407" w:rsidRDefault="00300606" w:rsidP="00300606">
      <w:pPr>
        <w:rPr>
          <w:rFonts w:eastAsiaTheme="minorEastAsia"/>
          <w:b/>
          <w:bCs/>
        </w:rPr>
      </w:pPr>
      <w:r w:rsidRPr="00A06407">
        <w:rPr>
          <w:rFonts w:eastAsiaTheme="minorEastAsia"/>
          <w:b/>
          <w:bCs/>
        </w:rPr>
        <w:t>The</w:t>
      </w:r>
      <w:r>
        <w:rPr>
          <w:rFonts w:eastAsiaTheme="minorEastAsia"/>
          <w:b/>
          <w:bCs/>
        </w:rPr>
        <w:t>n</w:t>
      </w:r>
      <w:r w:rsidRPr="00A06407">
        <w:rPr>
          <w:rFonts w:eastAsiaTheme="minorEastAsia"/>
          <w:b/>
          <w:bCs/>
        </w:rPr>
        <w:t xml:space="preserve"> we can use the gradient decent algorithm</w:t>
      </w:r>
      <w:r w:rsidR="0074728A">
        <w:rPr>
          <w:rFonts w:eastAsiaTheme="minorEastAsia"/>
          <w:b/>
          <w:bCs/>
        </w:rPr>
        <w:t xml:space="preserve"> to find the coefficients</w:t>
      </w:r>
      <w:r w:rsidRPr="00A06407">
        <w:rPr>
          <w:rFonts w:eastAsiaTheme="minorEastAsia"/>
          <w:b/>
          <w:bCs/>
        </w:rPr>
        <w:t>:</w:t>
      </w:r>
    </w:p>
    <w:p w14:paraId="5C786CEA" w14:textId="77777777" w:rsidR="00300606" w:rsidRDefault="00300606" w:rsidP="00300606">
      <w:pPr>
        <w:rPr>
          <w:rFonts w:eastAsiaTheme="minorEastAsia"/>
        </w:rPr>
      </w:pPr>
    </w:p>
    <w:p w14:paraId="72946CBB" w14:textId="690E163F" w:rsidR="00300606" w:rsidRDefault="00300606" w:rsidP="00300606">
      <w:pPr>
        <w:rPr>
          <w:rFonts w:eastAsiaTheme="minorEastAsia"/>
          <w:szCs w:val="28"/>
        </w:rPr>
      </w:pPr>
      <w:r>
        <w:rPr>
          <w:rFonts w:eastAsiaTheme="minorEastAsia"/>
        </w:rPr>
        <w:t xml:space="preserve"> </w:t>
      </w:r>
      <m:oMath>
        <m:sSub>
          <m:sSubPr>
            <m:ctrlPr>
              <w:rPr>
                <w:rFonts w:ascii="Cambria Math" w:hAnsi="Cambria Math"/>
                <w:i/>
              </w:rPr>
            </m:ctrlPr>
          </m:sSubPr>
          <m:e>
            <m:r>
              <w:rPr>
                <w:rFonts w:ascii="Cambria Math" w:hAnsi="Cambria Math"/>
              </w:rPr>
              <m:t>ϑ</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ϑ</m:t>
            </m:r>
          </m:e>
          <m:sub>
            <m:r>
              <w:rPr>
                <w:rFonts w:ascii="Cambria Math" w:hAnsi="Cambria Math"/>
              </w:rPr>
              <m:t>0</m:t>
            </m:r>
          </m:sub>
        </m:sSub>
        <m:r>
          <w:rPr>
            <w:rFonts w:ascii="Cambria Math" w:hAnsi="Cambria Math"/>
          </w:rPr>
          <m:t xml:space="preserve">-  α* </m:t>
        </m:r>
        <m:f>
          <m:fPr>
            <m:ctrlPr>
              <w:rPr>
                <w:rFonts w:ascii="Cambria Math" w:eastAsiaTheme="minorEastAsia" w:hAnsi="Cambria Math"/>
                <w:i/>
                <w:szCs w:val="28"/>
              </w:rPr>
            </m:ctrlPr>
          </m:fPr>
          <m:num>
            <m:r>
              <w:rPr>
                <w:rFonts w:ascii="Cambria Math" w:eastAsiaTheme="minorEastAsia" w:hAnsi="Cambria Math"/>
                <w:szCs w:val="28"/>
              </w:rPr>
              <m:t>∂</m:t>
            </m:r>
            <m:r>
              <w:rPr>
                <w:rFonts w:ascii="Cambria Math" w:hAnsi="Cambria Math"/>
              </w:rPr>
              <m:t>J</m:t>
            </m:r>
            <m:d>
              <m:dPr>
                <m:ctrlPr>
                  <w:rPr>
                    <w:rFonts w:ascii="Cambria Math" w:hAnsi="Cambria Math"/>
                    <w:i/>
                  </w:rPr>
                </m:ctrlPr>
              </m:dPr>
              <m:e>
                <m:r>
                  <w:rPr>
                    <w:rFonts w:ascii="Cambria Math" w:hAnsi="Cambria Math"/>
                  </w:rPr>
                  <m:t>ϑ</m:t>
                </m:r>
              </m:e>
            </m:d>
            <m:r>
              <m:rPr>
                <m:sty m:val="p"/>
              </m:rPr>
              <w:rPr>
                <w:rFonts w:ascii="Cambria Math" w:eastAsiaTheme="minorEastAsia" w:hAnsi="Cambria Math"/>
                <w:szCs w:val="28"/>
              </w:rPr>
              <m:t xml:space="preserve"> </m:t>
            </m:r>
          </m:num>
          <m:den>
            <m:r>
              <w:rPr>
                <w:rFonts w:ascii="Cambria Math" w:eastAsiaTheme="minorEastAsia" w:hAnsi="Cambria Math"/>
                <w:szCs w:val="28"/>
              </w:rPr>
              <m:t>∂</m:t>
            </m:r>
            <m:sSub>
              <m:sSubPr>
                <m:ctrlPr>
                  <w:rPr>
                    <w:rFonts w:ascii="Cambria Math" w:hAnsi="Cambria Math"/>
                    <w:i/>
                  </w:rPr>
                </m:ctrlPr>
              </m:sSubPr>
              <m:e>
                <m:r>
                  <w:rPr>
                    <w:rFonts w:ascii="Cambria Math" w:hAnsi="Cambria Math"/>
                  </w:rPr>
                  <m:t>ϑ</m:t>
                </m:r>
              </m:e>
              <m:sub>
                <m:r>
                  <w:rPr>
                    <w:rFonts w:ascii="Cambria Math" w:hAnsi="Cambria Math"/>
                  </w:rPr>
                  <m:t>0</m:t>
                </m:r>
              </m:sub>
            </m:sSub>
          </m:den>
        </m:f>
      </m:oMath>
      <w:r>
        <w:rPr>
          <w:rFonts w:eastAsiaTheme="minorEastAsia"/>
          <w:szCs w:val="28"/>
        </w:rPr>
        <w:t xml:space="preserve">  </w:t>
      </w:r>
    </w:p>
    <w:p w14:paraId="0D2B184F" w14:textId="77777777" w:rsidR="00300606" w:rsidRDefault="00300606" w:rsidP="00300606">
      <w:pPr>
        <w:rPr>
          <w:rFonts w:eastAsiaTheme="minorEastAsia"/>
          <w:szCs w:val="28"/>
        </w:rPr>
      </w:pPr>
      <w:r>
        <w:rPr>
          <w:rFonts w:eastAsiaTheme="minorEastAsia"/>
        </w:rPr>
        <w:t xml:space="preserve"> </w:t>
      </w:r>
      <m:oMath>
        <m:sSub>
          <m:sSubPr>
            <m:ctrlPr>
              <w:rPr>
                <w:rFonts w:ascii="Cambria Math" w:hAnsi="Cambria Math"/>
                <w:i/>
              </w:rPr>
            </m:ctrlPr>
          </m:sSubPr>
          <m:e>
            <m:r>
              <w:rPr>
                <w:rFonts w:ascii="Cambria Math" w:hAnsi="Cambria Math"/>
              </w:rPr>
              <m:t>ϑ</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ϑ</m:t>
            </m:r>
          </m:e>
          <m:sub>
            <m:r>
              <w:rPr>
                <w:rFonts w:ascii="Cambria Math" w:hAnsi="Cambria Math"/>
              </w:rPr>
              <m:t>1</m:t>
            </m:r>
          </m:sub>
        </m:sSub>
        <m:r>
          <w:rPr>
            <w:rFonts w:ascii="Cambria Math" w:hAnsi="Cambria Math"/>
          </w:rPr>
          <m:t xml:space="preserve">-  α* </m:t>
        </m:r>
        <m:f>
          <m:fPr>
            <m:ctrlPr>
              <w:rPr>
                <w:rFonts w:ascii="Cambria Math" w:eastAsiaTheme="minorEastAsia" w:hAnsi="Cambria Math"/>
                <w:i/>
                <w:szCs w:val="28"/>
              </w:rPr>
            </m:ctrlPr>
          </m:fPr>
          <m:num>
            <m:r>
              <w:rPr>
                <w:rFonts w:ascii="Cambria Math" w:eastAsiaTheme="minorEastAsia" w:hAnsi="Cambria Math"/>
                <w:szCs w:val="28"/>
              </w:rPr>
              <m:t>∂</m:t>
            </m:r>
            <m:r>
              <w:rPr>
                <w:rFonts w:ascii="Cambria Math" w:hAnsi="Cambria Math"/>
              </w:rPr>
              <m:t>J</m:t>
            </m:r>
            <m:d>
              <m:dPr>
                <m:ctrlPr>
                  <w:rPr>
                    <w:rFonts w:ascii="Cambria Math" w:hAnsi="Cambria Math"/>
                    <w:i/>
                  </w:rPr>
                </m:ctrlPr>
              </m:dPr>
              <m:e>
                <m:r>
                  <w:rPr>
                    <w:rFonts w:ascii="Cambria Math" w:hAnsi="Cambria Math"/>
                  </w:rPr>
                  <m:t>ϑ</m:t>
                </m:r>
              </m:e>
            </m:d>
            <m:r>
              <m:rPr>
                <m:sty m:val="p"/>
              </m:rPr>
              <w:rPr>
                <w:rFonts w:ascii="Cambria Math" w:eastAsiaTheme="minorEastAsia" w:hAnsi="Cambria Math"/>
                <w:szCs w:val="28"/>
              </w:rPr>
              <m:t xml:space="preserve"> </m:t>
            </m:r>
          </m:num>
          <m:den>
            <m:r>
              <w:rPr>
                <w:rFonts w:ascii="Cambria Math" w:eastAsiaTheme="minorEastAsia" w:hAnsi="Cambria Math"/>
                <w:szCs w:val="28"/>
              </w:rPr>
              <m:t>∂</m:t>
            </m:r>
            <m:sSub>
              <m:sSubPr>
                <m:ctrlPr>
                  <w:rPr>
                    <w:rFonts w:ascii="Cambria Math" w:hAnsi="Cambria Math"/>
                    <w:i/>
                  </w:rPr>
                </m:ctrlPr>
              </m:sSubPr>
              <m:e>
                <m:r>
                  <w:rPr>
                    <w:rFonts w:ascii="Cambria Math" w:hAnsi="Cambria Math"/>
                  </w:rPr>
                  <m:t>ϑ</m:t>
                </m:r>
              </m:e>
              <m:sub>
                <m:r>
                  <w:rPr>
                    <w:rFonts w:ascii="Cambria Math" w:hAnsi="Cambria Math"/>
                  </w:rPr>
                  <m:t>1</m:t>
                </m:r>
              </m:sub>
            </m:sSub>
          </m:den>
        </m:f>
      </m:oMath>
      <w:r>
        <w:rPr>
          <w:rFonts w:eastAsiaTheme="minorEastAsia"/>
          <w:szCs w:val="28"/>
        </w:rPr>
        <w:t xml:space="preserve">  </w:t>
      </w:r>
    </w:p>
    <w:p w14:paraId="40E6F910" w14:textId="77EDB732" w:rsidR="004065D0" w:rsidRDefault="00300606" w:rsidP="00300606">
      <w:pPr>
        <w:rPr>
          <w:rFonts w:eastAsiaTheme="minorEastAsia"/>
          <w:szCs w:val="28"/>
        </w:rPr>
      </w:pPr>
      <w:r>
        <w:rPr>
          <w:rFonts w:eastAsiaTheme="minorEastAsia"/>
          <w:szCs w:val="28"/>
        </w:rPr>
        <w:t xml:space="preserve"> </w:t>
      </w:r>
      <m:oMath>
        <m:sSub>
          <m:sSubPr>
            <m:ctrlPr>
              <w:rPr>
                <w:rFonts w:ascii="Cambria Math" w:hAnsi="Cambria Math"/>
                <w:i/>
              </w:rPr>
            </m:ctrlPr>
          </m:sSubPr>
          <m:e>
            <m:r>
              <w:rPr>
                <w:rFonts w:ascii="Cambria Math" w:hAnsi="Cambria Math"/>
              </w:rPr>
              <m:t>ϑ</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ϑ</m:t>
            </m:r>
          </m:e>
          <m:sub>
            <m:r>
              <w:rPr>
                <w:rFonts w:ascii="Cambria Math" w:hAnsi="Cambria Math"/>
              </w:rPr>
              <m:t>2</m:t>
            </m:r>
          </m:sub>
        </m:sSub>
        <m:r>
          <w:rPr>
            <w:rFonts w:ascii="Cambria Math" w:hAnsi="Cambria Math"/>
          </w:rPr>
          <m:t xml:space="preserve">-  α* </m:t>
        </m:r>
        <m:f>
          <m:fPr>
            <m:ctrlPr>
              <w:rPr>
                <w:rFonts w:ascii="Cambria Math" w:eastAsiaTheme="minorEastAsia" w:hAnsi="Cambria Math"/>
                <w:i/>
                <w:szCs w:val="28"/>
              </w:rPr>
            </m:ctrlPr>
          </m:fPr>
          <m:num>
            <m:r>
              <w:rPr>
                <w:rFonts w:ascii="Cambria Math" w:eastAsiaTheme="minorEastAsia" w:hAnsi="Cambria Math"/>
                <w:szCs w:val="28"/>
              </w:rPr>
              <m:t>∂</m:t>
            </m:r>
            <m:r>
              <w:rPr>
                <w:rFonts w:ascii="Cambria Math" w:hAnsi="Cambria Math"/>
              </w:rPr>
              <m:t>J</m:t>
            </m:r>
            <m:d>
              <m:dPr>
                <m:ctrlPr>
                  <w:rPr>
                    <w:rFonts w:ascii="Cambria Math" w:hAnsi="Cambria Math"/>
                    <w:i/>
                  </w:rPr>
                </m:ctrlPr>
              </m:dPr>
              <m:e>
                <m:r>
                  <w:rPr>
                    <w:rFonts w:ascii="Cambria Math" w:hAnsi="Cambria Math"/>
                  </w:rPr>
                  <m:t>ϑ</m:t>
                </m:r>
              </m:e>
            </m:d>
            <m:r>
              <m:rPr>
                <m:sty m:val="p"/>
              </m:rPr>
              <w:rPr>
                <w:rFonts w:ascii="Cambria Math" w:eastAsiaTheme="minorEastAsia" w:hAnsi="Cambria Math"/>
                <w:szCs w:val="28"/>
              </w:rPr>
              <m:t xml:space="preserve"> </m:t>
            </m:r>
          </m:num>
          <m:den>
            <m:r>
              <w:rPr>
                <w:rFonts w:ascii="Cambria Math" w:eastAsiaTheme="minorEastAsia" w:hAnsi="Cambria Math"/>
                <w:szCs w:val="28"/>
              </w:rPr>
              <m:t>∂</m:t>
            </m:r>
            <m:sSub>
              <m:sSubPr>
                <m:ctrlPr>
                  <w:rPr>
                    <w:rFonts w:ascii="Cambria Math" w:hAnsi="Cambria Math"/>
                    <w:i/>
                  </w:rPr>
                </m:ctrlPr>
              </m:sSubPr>
              <m:e>
                <m:r>
                  <w:rPr>
                    <w:rFonts w:ascii="Cambria Math" w:hAnsi="Cambria Math"/>
                  </w:rPr>
                  <m:t>ϑ</m:t>
                </m:r>
              </m:e>
              <m:sub>
                <m:r>
                  <w:rPr>
                    <w:rFonts w:ascii="Cambria Math" w:hAnsi="Cambria Math"/>
                  </w:rPr>
                  <m:t>3</m:t>
                </m:r>
              </m:sub>
            </m:sSub>
          </m:den>
        </m:f>
      </m:oMath>
      <w:r>
        <w:rPr>
          <w:rFonts w:eastAsiaTheme="minorEastAsia"/>
          <w:szCs w:val="28"/>
        </w:rPr>
        <w:t xml:space="preserve">  </w:t>
      </w:r>
    </w:p>
    <w:p w14:paraId="1842AE69" w14:textId="7599F7F1" w:rsidR="0074728A" w:rsidRDefault="0074728A" w:rsidP="00300606">
      <w:pPr>
        <w:rPr>
          <w:rFonts w:eastAsiaTheme="minorEastAsia"/>
          <w:szCs w:val="28"/>
        </w:rPr>
      </w:pPr>
      <w:r>
        <w:rPr>
          <w:rFonts w:eastAsiaTheme="minorEastAsia"/>
          <w:szCs w:val="28"/>
        </w:rPr>
        <w:lastRenderedPageBreak/>
        <w:t xml:space="preserve">After obtaining the </w:t>
      </w:r>
      <w:r w:rsidR="00FF5FB5">
        <w:rPr>
          <w:rFonts w:eastAsiaTheme="minorEastAsia"/>
          <w:szCs w:val="28"/>
        </w:rPr>
        <w:t>hypothesis function coefficients, we</w:t>
      </w:r>
      <w:r>
        <w:rPr>
          <w:rFonts w:eastAsiaTheme="minorEastAsia"/>
          <w:szCs w:val="28"/>
        </w:rPr>
        <w:t xml:space="preserve"> can get the value f</w:t>
      </w:r>
      <w:r w:rsidR="00FF5FB5">
        <w:rPr>
          <w:rFonts w:eastAsiaTheme="minorEastAsia"/>
          <w:szCs w:val="28"/>
        </w:rPr>
        <w:t>or</w:t>
      </w:r>
      <w:r>
        <w:rPr>
          <w:rFonts w:eastAsiaTheme="minorEastAsia"/>
          <w:szCs w:val="28"/>
        </w:rPr>
        <w:t xml:space="preserve"> a and b, and </w:t>
      </w:r>
      <w:r w:rsidR="00FF5FB5">
        <w:rPr>
          <w:rFonts w:eastAsiaTheme="minorEastAsia"/>
          <w:szCs w:val="28"/>
        </w:rPr>
        <w:t xml:space="preserve">hence, the ellipse boundary equation can be completed. </w:t>
      </w:r>
    </w:p>
    <w:p w14:paraId="2EC9BF47" w14:textId="0CBBE1D6" w:rsidR="004065D0" w:rsidRDefault="004065D0" w:rsidP="00300606">
      <w:pPr>
        <w:rPr>
          <w:rFonts w:eastAsiaTheme="minorEastAsia"/>
          <w:szCs w:val="28"/>
        </w:rPr>
      </w:pPr>
    </w:p>
    <w:p w14:paraId="1ED37675" w14:textId="71332574" w:rsidR="004065D0" w:rsidRDefault="004065D0" w:rsidP="00300606">
      <w:pPr>
        <w:rPr>
          <w:rFonts w:eastAsiaTheme="minorEastAsia"/>
          <w:szCs w:val="28"/>
        </w:rPr>
      </w:pPr>
      <w:r>
        <w:rPr>
          <w:rFonts w:eastAsiaTheme="minorEastAsia"/>
          <w:szCs w:val="28"/>
        </w:rPr>
        <w:t xml:space="preserve">: Pseudocode </w:t>
      </w:r>
    </w:p>
    <w:p w14:paraId="5230BB4A" w14:textId="5166B9A7" w:rsidR="004065D0" w:rsidRDefault="004065D0" w:rsidP="004065D0">
      <w:pPr>
        <w:pStyle w:val="ListParagraph"/>
        <w:numPr>
          <w:ilvl w:val="0"/>
          <w:numId w:val="11"/>
        </w:numPr>
        <w:rPr>
          <w:rFonts w:eastAsiaTheme="minorEastAsia"/>
          <w:szCs w:val="28"/>
        </w:rPr>
      </w:pPr>
      <w:r>
        <w:rPr>
          <w:rFonts w:eastAsiaTheme="minorEastAsia"/>
          <w:szCs w:val="28"/>
        </w:rPr>
        <w:t xml:space="preserve">Obtain the boundary function </w:t>
      </w:r>
    </w:p>
    <w:p w14:paraId="6CED2CA8" w14:textId="12CB5AC1" w:rsidR="004065D0" w:rsidRDefault="004065D0" w:rsidP="004065D0">
      <w:pPr>
        <w:pStyle w:val="ListParagraph"/>
        <w:numPr>
          <w:ilvl w:val="0"/>
          <w:numId w:val="11"/>
        </w:numPr>
        <w:rPr>
          <w:rFonts w:eastAsiaTheme="minorEastAsia"/>
          <w:szCs w:val="28"/>
        </w:rPr>
      </w:pPr>
      <w:r>
        <w:rPr>
          <w:rFonts w:eastAsiaTheme="minorEastAsia"/>
          <w:szCs w:val="28"/>
        </w:rPr>
        <w:t xml:space="preserve">Obtain the loss function </w:t>
      </w:r>
    </w:p>
    <w:p w14:paraId="1E6568F8" w14:textId="2EC6D7AD" w:rsidR="004065D0" w:rsidRDefault="004065D0" w:rsidP="004065D0">
      <w:pPr>
        <w:pStyle w:val="ListParagraph"/>
        <w:numPr>
          <w:ilvl w:val="0"/>
          <w:numId w:val="11"/>
        </w:numPr>
        <w:rPr>
          <w:rFonts w:eastAsiaTheme="minorEastAsia"/>
          <w:szCs w:val="28"/>
        </w:rPr>
      </w:pPr>
      <w:r>
        <w:rPr>
          <w:rFonts w:eastAsiaTheme="minorEastAsia"/>
          <w:szCs w:val="28"/>
        </w:rPr>
        <w:t xml:space="preserve">Calculate the cost function </w:t>
      </w:r>
    </w:p>
    <w:p w14:paraId="1D4CDA6C" w14:textId="1D1D4F46" w:rsidR="004065D0" w:rsidRDefault="004065D0" w:rsidP="004065D0">
      <w:pPr>
        <w:pStyle w:val="ListParagraph"/>
        <w:numPr>
          <w:ilvl w:val="0"/>
          <w:numId w:val="11"/>
        </w:numPr>
        <w:rPr>
          <w:rFonts w:eastAsiaTheme="minorEastAsia"/>
          <w:szCs w:val="28"/>
        </w:rPr>
      </w:pPr>
      <w:r>
        <w:rPr>
          <w:rFonts w:eastAsiaTheme="minorEastAsia"/>
          <w:szCs w:val="28"/>
        </w:rPr>
        <w:t xml:space="preserve">Get the partial derivative of the cost function </w:t>
      </w:r>
    </w:p>
    <w:p w14:paraId="0876F165" w14:textId="5A0A30C2" w:rsidR="004065D0" w:rsidRDefault="004065D0" w:rsidP="004065D0">
      <w:pPr>
        <w:pStyle w:val="ListParagraph"/>
        <w:numPr>
          <w:ilvl w:val="0"/>
          <w:numId w:val="11"/>
        </w:numPr>
        <w:rPr>
          <w:rFonts w:eastAsiaTheme="minorEastAsia"/>
          <w:szCs w:val="28"/>
        </w:rPr>
      </w:pPr>
      <w:r>
        <w:rPr>
          <w:rFonts w:eastAsiaTheme="minorEastAsia"/>
          <w:szCs w:val="28"/>
        </w:rPr>
        <w:t xml:space="preserve">Use the gradient decent algorithm to find the coefficients of the hypothesis function </w:t>
      </w:r>
    </w:p>
    <w:p w14:paraId="53FD79FC" w14:textId="3ECA19AA" w:rsidR="004065D0" w:rsidRPr="004065D0" w:rsidRDefault="004065D0" w:rsidP="004065D0">
      <w:pPr>
        <w:pStyle w:val="ListParagraph"/>
        <w:numPr>
          <w:ilvl w:val="0"/>
          <w:numId w:val="11"/>
        </w:numPr>
        <w:rPr>
          <w:rFonts w:eastAsiaTheme="minorEastAsia"/>
          <w:szCs w:val="28"/>
        </w:rPr>
      </w:pPr>
      <w:r>
        <w:rPr>
          <w:rFonts w:eastAsiaTheme="minorEastAsia"/>
          <w:szCs w:val="28"/>
        </w:rPr>
        <w:t xml:space="preserve">Get the values of a and b to obtain the boundary function </w:t>
      </w:r>
    </w:p>
    <w:p w14:paraId="1EBBB6B9" w14:textId="225D9300" w:rsidR="00EE5627" w:rsidRDefault="00EE5627" w:rsidP="00454A5F">
      <w:pPr>
        <w:tabs>
          <w:tab w:val="left" w:pos="0"/>
        </w:tabs>
        <w:jc w:val="center"/>
        <w:rPr>
          <w:rFonts w:eastAsia="TimesNewRomanPS-BoldMT" w:cs="SimSun"/>
          <w:bCs/>
          <w:sz w:val="22"/>
          <w:lang w:eastAsia="zh-CN"/>
        </w:rPr>
      </w:pPr>
    </w:p>
    <w:p w14:paraId="2DA379FF" w14:textId="77777777" w:rsidR="0028220C" w:rsidRDefault="0028220C" w:rsidP="00E13675">
      <w:pPr>
        <w:tabs>
          <w:tab w:val="left" w:pos="0"/>
        </w:tabs>
        <w:rPr>
          <w:rFonts w:eastAsia="TimesNewRomanPS-BoldMT" w:cs="SimSun"/>
          <w:bCs/>
          <w:sz w:val="22"/>
          <w:lang w:eastAsia="zh-CN"/>
        </w:rPr>
      </w:pPr>
    </w:p>
    <w:p w14:paraId="0E940E0D" w14:textId="64E98E32" w:rsidR="00BA0ECF" w:rsidRDefault="003B03EA" w:rsidP="00BA0ECF">
      <w:pPr>
        <w:ind w:left="270" w:hanging="270"/>
        <w:rPr>
          <w:rFonts w:eastAsia="TimesNewRomanPS-BoldMT" w:cs="SimSun"/>
          <w:bCs/>
          <w:sz w:val="24"/>
          <w:lang w:eastAsia="zh-CN"/>
        </w:rPr>
      </w:pPr>
      <w:r>
        <w:rPr>
          <w:rFonts w:eastAsia="TimesNewRomanPS-BoldMT" w:cs="SimSun"/>
          <w:bCs/>
          <w:sz w:val="24"/>
          <w:lang w:eastAsia="zh-CN"/>
        </w:rPr>
        <w:t xml:space="preserve">2. </w:t>
      </w:r>
      <w:r w:rsidR="00BA0ECF">
        <w:rPr>
          <w:rFonts w:eastAsia="TimesNewRomanPS-BoldMT" w:cs="SimSun"/>
          <w:bCs/>
          <w:sz w:val="24"/>
          <w:lang w:eastAsia="zh-CN"/>
        </w:rPr>
        <w:t>K</w:t>
      </w:r>
      <w:r w:rsidR="00BA42CF">
        <w:rPr>
          <w:rFonts w:eastAsia="TimesNewRomanPS-BoldMT" w:cs="SimSun"/>
          <w:bCs/>
          <w:sz w:val="24"/>
          <w:lang w:eastAsia="zh-CN"/>
        </w:rPr>
        <w:t>-</w:t>
      </w:r>
      <w:r w:rsidR="00BA0ECF">
        <w:rPr>
          <w:rFonts w:eastAsia="TimesNewRomanPS-BoldMT" w:cs="SimSun"/>
          <w:bCs/>
          <w:sz w:val="24"/>
          <w:lang w:eastAsia="zh-CN"/>
        </w:rPr>
        <w:t xml:space="preserve">means is one of the algorithms in </w:t>
      </w:r>
      <w:r w:rsidR="00BA42CF">
        <w:rPr>
          <w:rFonts w:eastAsia="TimesNewRomanPS-BoldMT" w:cs="SimSun"/>
          <w:bCs/>
          <w:sz w:val="24"/>
          <w:lang w:eastAsia="zh-CN"/>
        </w:rPr>
        <w:t xml:space="preserve">the </w:t>
      </w:r>
      <w:r w:rsidR="00BA0ECF">
        <w:rPr>
          <w:rFonts w:eastAsia="TimesNewRomanPS-BoldMT" w:cs="SimSun"/>
          <w:bCs/>
          <w:sz w:val="24"/>
          <w:lang w:eastAsia="zh-CN"/>
        </w:rPr>
        <w:t>unsupervised learning</w:t>
      </w:r>
      <w:r w:rsidR="00BA42CF">
        <w:rPr>
          <w:rFonts w:eastAsia="TimesNewRomanPS-BoldMT" w:cs="SimSun"/>
          <w:bCs/>
          <w:sz w:val="24"/>
          <w:lang w:eastAsia="zh-CN"/>
        </w:rPr>
        <w:t>s</w:t>
      </w:r>
      <w:r w:rsidR="00BA0ECF">
        <w:rPr>
          <w:rFonts w:eastAsia="TimesNewRomanPS-BoldMT" w:cs="SimSun"/>
          <w:bCs/>
          <w:sz w:val="24"/>
          <w:lang w:eastAsia="zh-CN"/>
        </w:rPr>
        <w:t xml:space="preserve">. </w:t>
      </w:r>
      <w:r w:rsidR="00BA42CF">
        <w:rPr>
          <w:rFonts w:eastAsia="TimesNewRomanPS-BoldMT" w:cs="SimSun"/>
          <w:bCs/>
          <w:sz w:val="24"/>
          <w:lang w:eastAsia="zh-CN"/>
        </w:rPr>
        <w:t>Please explain intuitively or mathematically why the number of data samples in each cluster will be fixed</w:t>
      </w:r>
      <w:r w:rsidR="004C7374">
        <w:rPr>
          <w:rFonts w:eastAsia="TimesNewRomanPS-BoldMT" w:cs="SimSun"/>
          <w:bCs/>
          <w:sz w:val="24"/>
          <w:lang w:eastAsia="zh-CN"/>
        </w:rPr>
        <w:t>, known as convergence</w:t>
      </w:r>
      <w:r w:rsidR="00BA42CF">
        <w:rPr>
          <w:rFonts w:eastAsia="TimesNewRomanPS-BoldMT" w:cs="SimSun"/>
          <w:bCs/>
          <w:sz w:val="24"/>
          <w:lang w:eastAsia="zh-CN"/>
        </w:rPr>
        <w:t xml:space="preserve"> </w:t>
      </w:r>
      <w:r w:rsidR="00FC5687">
        <w:rPr>
          <w:rFonts w:eastAsia="TimesNewRomanPS-BoldMT" w:cs="SimSun"/>
          <w:bCs/>
          <w:sz w:val="24"/>
          <w:lang w:eastAsia="zh-CN"/>
        </w:rPr>
        <w:t xml:space="preserve">as well </w:t>
      </w:r>
      <w:r w:rsidR="00BA42CF">
        <w:rPr>
          <w:rFonts w:eastAsia="TimesNewRomanPS-BoldMT" w:cs="SimSun"/>
          <w:bCs/>
          <w:sz w:val="24"/>
          <w:lang w:eastAsia="zh-CN"/>
        </w:rPr>
        <w:t xml:space="preserve">after many iterations of reorganizing each cluster for a certain K’s value. </w:t>
      </w:r>
    </w:p>
    <w:p w14:paraId="6F00F6B1" w14:textId="1304DF09" w:rsidR="00DB24C2" w:rsidRDefault="00DB24C2" w:rsidP="00BA0ECF">
      <w:pPr>
        <w:ind w:left="270" w:hanging="270"/>
        <w:rPr>
          <w:rFonts w:eastAsia="TimesNewRomanPS-BoldMT" w:cs="SimSun"/>
          <w:bCs/>
          <w:sz w:val="24"/>
          <w:lang w:eastAsia="zh-CN"/>
        </w:rPr>
      </w:pPr>
    </w:p>
    <w:p w14:paraId="3CED2420" w14:textId="32B9FA2F" w:rsidR="00DB24C2" w:rsidRDefault="00DB24C2" w:rsidP="00BA0ECF">
      <w:pPr>
        <w:ind w:left="270" w:hanging="270"/>
        <w:rPr>
          <w:rFonts w:eastAsia="TimesNewRomanPS-BoldMT" w:cs="SimSun"/>
          <w:b/>
          <w:color w:val="FF0000"/>
          <w:sz w:val="24"/>
          <w:u w:val="single"/>
          <w:lang w:eastAsia="zh-CN"/>
        </w:rPr>
      </w:pPr>
      <w:r w:rsidRPr="00DB24C2">
        <w:rPr>
          <w:rFonts w:eastAsia="TimesNewRomanPS-BoldMT" w:cs="SimSun"/>
          <w:b/>
          <w:color w:val="FF0000"/>
          <w:sz w:val="24"/>
          <w:u w:val="single"/>
          <w:lang w:eastAsia="zh-CN"/>
        </w:rPr>
        <w:t>Ans:</w:t>
      </w:r>
    </w:p>
    <w:p w14:paraId="23BFBCC2" w14:textId="0DB93698" w:rsidR="00DB24C2" w:rsidRDefault="00DB24C2" w:rsidP="00BA0ECF">
      <w:pPr>
        <w:ind w:left="270" w:hanging="270"/>
        <w:rPr>
          <w:rFonts w:eastAsia="TimesNewRomanPS-BoldMT" w:cs="SimSun"/>
          <w:b/>
          <w:color w:val="FF0000"/>
          <w:sz w:val="24"/>
          <w:u w:val="single"/>
          <w:lang w:eastAsia="zh-CN"/>
        </w:rPr>
      </w:pPr>
    </w:p>
    <w:p w14:paraId="74AF0F3D" w14:textId="7D293A35" w:rsidR="00DB24C2" w:rsidRDefault="00DB24C2" w:rsidP="00BA0ECF">
      <w:pPr>
        <w:ind w:left="270" w:hanging="270"/>
        <w:rPr>
          <w:rFonts w:eastAsia="TimesNewRomanPS-BoldMT" w:cs="SimSun"/>
          <w:bCs/>
          <w:color w:val="000000" w:themeColor="text1"/>
          <w:sz w:val="24"/>
          <w:lang w:eastAsia="zh-CN"/>
        </w:rPr>
      </w:pPr>
      <w:r>
        <w:rPr>
          <w:rFonts w:eastAsia="TimesNewRomanPS-BoldMT" w:cs="SimSun"/>
          <w:bCs/>
          <w:color w:val="000000" w:themeColor="text1"/>
          <w:sz w:val="24"/>
          <w:lang w:eastAsia="zh-CN"/>
        </w:rPr>
        <w:t xml:space="preserve">     In K-means clustering, the objective is to classify the data into K-clusters where all the data inside any cluster are expected to be as close as possible</w:t>
      </w:r>
      <w:r w:rsidR="0074728A">
        <w:rPr>
          <w:rFonts w:eastAsia="TimesNewRomanPS-BoldMT" w:cs="SimSun"/>
          <w:bCs/>
          <w:color w:val="000000" w:themeColor="text1"/>
          <w:sz w:val="24"/>
          <w:lang w:eastAsia="zh-CN"/>
        </w:rPr>
        <w:t xml:space="preserve"> to each other and</w:t>
      </w:r>
      <w:r>
        <w:rPr>
          <w:rFonts w:eastAsia="TimesNewRomanPS-BoldMT" w:cs="SimSun"/>
          <w:bCs/>
          <w:color w:val="000000" w:themeColor="text1"/>
          <w:sz w:val="24"/>
          <w:lang w:eastAsia="zh-CN"/>
        </w:rPr>
        <w:t xml:space="preserve"> the clusters to be as far as</w:t>
      </w:r>
      <w:r w:rsidR="0074728A">
        <w:rPr>
          <w:rFonts w:eastAsia="TimesNewRomanPS-BoldMT" w:cs="SimSun"/>
          <w:bCs/>
          <w:color w:val="000000" w:themeColor="text1"/>
          <w:sz w:val="24"/>
          <w:lang w:eastAsia="zh-CN"/>
        </w:rPr>
        <w:t xml:space="preserve"> possible from each other. Hence, after several iterations </w:t>
      </w:r>
      <w:r w:rsidR="00FF5FB5">
        <w:rPr>
          <w:rFonts w:eastAsia="TimesNewRomanPS-BoldMT" w:cs="SimSun"/>
          <w:bCs/>
          <w:color w:val="000000" w:themeColor="text1"/>
          <w:sz w:val="24"/>
          <w:lang w:eastAsia="zh-CN"/>
        </w:rPr>
        <w:t xml:space="preserve">each </w:t>
      </w:r>
      <w:r w:rsidR="0074728A">
        <w:rPr>
          <w:rFonts w:eastAsia="TimesNewRomanPS-BoldMT" w:cs="SimSun"/>
          <w:bCs/>
          <w:color w:val="000000" w:themeColor="text1"/>
          <w:sz w:val="24"/>
          <w:lang w:eastAsia="zh-CN"/>
        </w:rPr>
        <w:t xml:space="preserve">data </w:t>
      </w:r>
      <w:r w:rsidR="00FF5FB5">
        <w:rPr>
          <w:rFonts w:eastAsia="TimesNewRomanPS-BoldMT" w:cs="SimSun"/>
          <w:bCs/>
          <w:color w:val="000000" w:themeColor="text1"/>
          <w:sz w:val="24"/>
          <w:lang w:eastAsia="zh-CN"/>
        </w:rPr>
        <w:t xml:space="preserve">point </w:t>
      </w:r>
      <w:r w:rsidR="0074728A">
        <w:rPr>
          <w:rFonts w:eastAsia="TimesNewRomanPS-BoldMT" w:cs="SimSun"/>
          <w:bCs/>
          <w:color w:val="000000" w:themeColor="text1"/>
          <w:sz w:val="24"/>
          <w:lang w:eastAsia="zh-CN"/>
        </w:rPr>
        <w:t xml:space="preserve">converges </w:t>
      </w:r>
      <w:r w:rsidR="00FF5FB5">
        <w:rPr>
          <w:rFonts w:eastAsia="TimesNewRomanPS-BoldMT" w:cs="SimSun"/>
          <w:bCs/>
          <w:color w:val="000000" w:themeColor="text1"/>
          <w:sz w:val="24"/>
          <w:lang w:eastAsia="zh-CN"/>
        </w:rPr>
        <w:t xml:space="preserve">to the nearest cluster and any further iterations can’t bring about any further classification as the data points are static. </w:t>
      </w:r>
    </w:p>
    <w:p w14:paraId="31AAF106" w14:textId="53CFBCAE" w:rsidR="00FF5FB5" w:rsidRDefault="00FF5FB5" w:rsidP="00BA0ECF">
      <w:pPr>
        <w:ind w:left="270" w:hanging="270"/>
        <w:rPr>
          <w:rFonts w:eastAsia="TimesNewRomanPS-BoldMT" w:cs="SimSun"/>
          <w:bCs/>
          <w:color w:val="000000" w:themeColor="text1"/>
          <w:sz w:val="24"/>
          <w:lang w:eastAsia="zh-CN"/>
        </w:rPr>
      </w:pPr>
    </w:p>
    <w:p w14:paraId="63863CF2" w14:textId="3F7C1AE4" w:rsidR="00FF5FB5" w:rsidRDefault="005F7671" w:rsidP="00FF5FB5">
      <w:pPr>
        <w:ind w:left="270" w:hanging="270"/>
        <w:jc w:val="center"/>
        <w:rPr>
          <w:rFonts w:ascii="Roboto" w:hAnsi="Roboto"/>
          <w:color w:val="4D5156"/>
          <w:sz w:val="20"/>
          <w:szCs w:val="20"/>
          <w:shd w:val="clear" w:color="auto" w:fill="FFFFFF"/>
        </w:rPr>
      </w:pPr>
      <w:r>
        <w:rPr>
          <w:rFonts w:eastAsia="TimesNewRomanPS-BoldMT" w:cs="SimSun"/>
          <w:bCs/>
          <w:iCs/>
          <w:noProof/>
          <w:lang w:eastAsia="zh-CN"/>
        </w:rPr>
        <mc:AlternateContent>
          <mc:Choice Requires="wpi">
            <w:drawing>
              <wp:anchor distT="0" distB="0" distL="114300" distR="114300" simplePos="0" relativeHeight="251665408" behindDoc="0" locked="0" layoutInCell="1" allowOverlap="1" wp14:anchorId="7B59B183" wp14:editId="3FF4C512">
                <wp:simplePos x="0" y="0"/>
                <wp:positionH relativeFrom="column">
                  <wp:posOffset>3382645</wp:posOffset>
                </wp:positionH>
                <wp:positionV relativeFrom="paragraph">
                  <wp:posOffset>1520825</wp:posOffset>
                </wp:positionV>
                <wp:extent cx="207000" cy="1305130"/>
                <wp:effectExtent l="57150" t="57150" r="41275" b="47625"/>
                <wp:wrapNone/>
                <wp:docPr id="10" name="Ink 10"/>
                <wp:cNvGraphicFramePr/>
                <a:graphic xmlns:a="http://schemas.openxmlformats.org/drawingml/2006/main">
                  <a:graphicData uri="http://schemas.microsoft.com/office/word/2010/wordprocessingInk">
                    <w14:contentPart bwMode="auto" r:id="rId8">
                      <w14:nvContentPartPr>
                        <w14:cNvContentPartPr/>
                      </w14:nvContentPartPr>
                      <w14:xfrm>
                        <a:off x="0" y="0"/>
                        <a:ext cx="207000" cy="1305130"/>
                      </w14:xfrm>
                    </w14:contentPart>
                  </a:graphicData>
                </a:graphic>
              </wp:anchor>
            </w:drawing>
          </mc:Choice>
          <mc:Fallback>
            <w:pict>
              <v:shapetype w14:anchorId="48BFC86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265.65pt;margin-top:119.05pt;width:17.75pt;height:104.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">
                <v:imagedata r:id="rId9" o:title=""/>
              </v:shape>
            </w:pict>
          </mc:Fallback>
        </mc:AlternateContent>
      </w:r>
      <w:r>
        <w:rPr>
          <w:rFonts w:eastAsia="TimesNewRomanPS-BoldMT" w:cs="SimSun"/>
          <w:bCs/>
          <w:iCs/>
          <w:noProof/>
          <w:lang w:eastAsia="zh-CN"/>
        </w:rPr>
        <mc:AlternateContent>
          <mc:Choice Requires="wpi">
            <w:drawing>
              <wp:anchor distT="0" distB="0" distL="114300" distR="114300" simplePos="0" relativeHeight="251662336" behindDoc="0" locked="0" layoutInCell="1" allowOverlap="1" wp14:anchorId="03148418" wp14:editId="1F0BDEC6">
                <wp:simplePos x="0" y="0"/>
                <wp:positionH relativeFrom="column">
                  <wp:posOffset>3053460</wp:posOffset>
                </wp:positionH>
                <wp:positionV relativeFrom="paragraph">
                  <wp:posOffset>667420</wp:posOffset>
                </wp:positionV>
                <wp:extent cx="1277280" cy="900000"/>
                <wp:effectExtent l="38100" t="38100" r="56515" b="52705"/>
                <wp:wrapNone/>
                <wp:docPr id="6" name="Ink 6"/>
                <wp:cNvGraphicFramePr/>
                <a:graphic xmlns:a="http://schemas.openxmlformats.org/drawingml/2006/main">
                  <a:graphicData uri="http://schemas.microsoft.com/office/word/2010/wordprocessingInk">
                    <w14:contentPart bwMode="auto" r:id="rId10">
                      <w14:nvContentPartPr>
                        <w14:cNvContentPartPr/>
                      </w14:nvContentPartPr>
                      <w14:xfrm>
                        <a:off x="0" y="0"/>
                        <a:ext cx="1277280" cy="900000"/>
                      </w14:xfrm>
                    </w14:contentPart>
                  </a:graphicData>
                </a:graphic>
              </wp:anchor>
            </w:drawing>
          </mc:Choice>
          <mc:Fallback>
            <w:pict>
              <v:shape w14:anchorId="53621355" id="Ink 6" o:spid="_x0000_s1026" type="#_x0000_t75" style="position:absolute;margin-left:239.75pt;margin-top:51.85pt;width:101.95pt;height:72.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">
                <v:imagedata r:id="rId11" o:title=""/>
              </v:shape>
            </w:pict>
          </mc:Fallback>
        </mc:AlternateContent>
      </w:r>
      <w:r w:rsidR="00FF5FB5">
        <w:rPr>
          <w:rFonts w:eastAsia="TimesNewRomanPS-BoldMT" w:cs="SimSun"/>
          <w:bCs/>
          <w:iCs/>
          <w:noProof/>
          <w:lang w:eastAsia="zh-CN"/>
        </w:rPr>
        <mc:AlternateContent>
          <mc:Choice Requires="wpi">
            <w:drawing>
              <wp:anchor distT="0" distB="0" distL="114300" distR="114300" simplePos="0" relativeHeight="251661312" behindDoc="0" locked="0" layoutInCell="1" allowOverlap="1" wp14:anchorId="058D20DF" wp14:editId="1233B2AE">
                <wp:simplePos x="0" y="0"/>
                <wp:positionH relativeFrom="column">
                  <wp:posOffset>1461900</wp:posOffset>
                </wp:positionH>
                <wp:positionV relativeFrom="paragraph">
                  <wp:posOffset>179620</wp:posOffset>
                </wp:positionV>
                <wp:extent cx="1136880" cy="1015560"/>
                <wp:effectExtent l="38100" t="38100" r="44450" b="51435"/>
                <wp:wrapNone/>
                <wp:docPr id="5" name="Ink 5"/>
                <wp:cNvGraphicFramePr/>
                <a:graphic xmlns:a="http://schemas.openxmlformats.org/drawingml/2006/main">
                  <a:graphicData uri="http://schemas.microsoft.com/office/word/2010/wordprocessingInk">
                    <w14:contentPart bwMode="auto" r:id="rId12">
                      <w14:nvContentPartPr>
                        <w14:cNvContentPartPr/>
                      </w14:nvContentPartPr>
                      <w14:xfrm>
                        <a:off x="0" y="0"/>
                        <a:ext cx="1136880" cy="1015560"/>
                      </w14:xfrm>
                    </w14:contentPart>
                  </a:graphicData>
                </a:graphic>
              </wp:anchor>
            </w:drawing>
          </mc:Choice>
          <mc:Fallback>
            <w:pict>
              <v:shape w14:anchorId="182CAB67" id="Ink 5" o:spid="_x0000_s1026" type="#_x0000_t75" style="position:absolute;margin-left:114.4pt;margin-top:13.45pt;width:90.9pt;height:81.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">
                <v:imagedata r:id="rId13" o:title=""/>
              </v:shape>
            </w:pict>
          </mc:Fallback>
        </mc:AlternateContent>
      </w:r>
      <w:r w:rsidR="00FF5FB5">
        <w:rPr>
          <w:rFonts w:eastAsia="TimesNewRomanPS-BoldMT" w:cs="SimSun"/>
          <w:bCs/>
          <w:iCs/>
          <w:noProof/>
          <w:lang w:eastAsia="zh-CN"/>
        </w:rPr>
        <mc:AlternateContent>
          <mc:Choice Requires="wpi">
            <w:drawing>
              <wp:anchor distT="0" distB="0" distL="114300" distR="114300" simplePos="0" relativeHeight="251660288" behindDoc="0" locked="0" layoutInCell="1" allowOverlap="1" wp14:anchorId="221A0A63" wp14:editId="55F3A841">
                <wp:simplePos x="0" y="0"/>
                <wp:positionH relativeFrom="column">
                  <wp:posOffset>1554060</wp:posOffset>
                </wp:positionH>
                <wp:positionV relativeFrom="paragraph">
                  <wp:posOffset>1337380</wp:posOffset>
                </wp:positionV>
                <wp:extent cx="1091520" cy="824400"/>
                <wp:effectExtent l="38100" t="38100" r="52070" b="52070"/>
                <wp:wrapNone/>
                <wp:docPr id="3" name="Ink 3"/>
                <wp:cNvGraphicFramePr/>
                <a:graphic xmlns:a="http://schemas.openxmlformats.org/drawingml/2006/main">
                  <a:graphicData uri="http://schemas.microsoft.com/office/word/2010/wordprocessingInk">
                    <w14:contentPart bwMode="auto" r:id="rId14">
                      <w14:nvContentPartPr>
                        <w14:cNvContentPartPr/>
                      </w14:nvContentPartPr>
                      <w14:xfrm>
                        <a:off x="0" y="0"/>
                        <a:ext cx="1091520" cy="824400"/>
                      </w14:xfrm>
                    </w14:contentPart>
                  </a:graphicData>
                </a:graphic>
              </wp:anchor>
            </w:drawing>
          </mc:Choice>
          <mc:Fallback>
            <w:pict>
              <v:shape w14:anchorId="34B3F7B7" id="Ink 3" o:spid="_x0000_s1026" type="#_x0000_t75" style="position:absolute;margin-left:121.65pt;margin-top:104.6pt;width:87.4pt;height:66.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">
                <v:imagedata r:id="rId15" o:title=""/>
              </v:shape>
            </w:pict>
          </mc:Fallback>
        </mc:AlternateContent>
      </w:r>
      <w:r w:rsidR="00FF5FB5" w:rsidRPr="00635DB2">
        <w:rPr>
          <w:rFonts w:eastAsia="TimesNewRomanPS-BoldMT" w:cs="SimSun"/>
          <w:bCs/>
          <w:iCs/>
          <w:noProof/>
          <w:lang w:eastAsia="zh-CN"/>
        </w:rPr>
        <w:drawing>
          <wp:inline distT="0" distB="0" distL="0" distR="0" wp14:anchorId="4A567365" wp14:editId="7195CB65">
            <wp:extent cx="3436918" cy="2461473"/>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6"/>
                    <a:stretch>
                      <a:fillRect/>
                    </a:stretch>
                  </pic:blipFill>
                  <pic:spPr>
                    <a:xfrm>
                      <a:off x="0" y="0"/>
                      <a:ext cx="3436918" cy="2461473"/>
                    </a:xfrm>
                    <a:prstGeom prst="rect">
                      <a:avLst/>
                    </a:prstGeom>
                  </pic:spPr>
                </pic:pic>
              </a:graphicData>
            </a:graphic>
          </wp:inline>
        </w:drawing>
      </w:r>
    </w:p>
    <w:p w14:paraId="5C6B907F" w14:textId="235FF4AF" w:rsidR="003B03EA" w:rsidRPr="00220CE6" w:rsidRDefault="005F7671" w:rsidP="0041382F">
      <w:pPr>
        <w:rPr>
          <w:rFonts w:eastAsia="TimesNewRomanPS-BoldMT" w:cs="SimSun"/>
          <w:bCs/>
          <w:sz w:val="24"/>
          <w:lang w:eastAsia="zh-CN"/>
        </w:rPr>
      </w:pPr>
      <w:r>
        <w:rPr>
          <w:rFonts w:eastAsia="TimesNewRomanPS-BoldMT" w:cs="SimSun"/>
          <w:bCs/>
          <w:noProof/>
          <w:sz w:val="24"/>
          <w:lang w:eastAsia="zh-CN"/>
        </w:rPr>
        <mc:AlternateContent>
          <mc:Choice Requires="wps">
            <w:drawing>
              <wp:anchor distT="0" distB="0" distL="114300" distR="114300" simplePos="0" relativeHeight="251666432" behindDoc="0" locked="0" layoutInCell="1" allowOverlap="1" wp14:anchorId="333AA01D" wp14:editId="553A0F56">
                <wp:simplePos x="0" y="0"/>
                <wp:positionH relativeFrom="column">
                  <wp:posOffset>2552700</wp:posOffset>
                </wp:positionH>
                <wp:positionV relativeFrom="paragraph">
                  <wp:posOffset>431800</wp:posOffset>
                </wp:positionV>
                <wp:extent cx="2179320" cy="2750820"/>
                <wp:effectExtent l="0" t="0" r="11430" b="11430"/>
                <wp:wrapNone/>
                <wp:docPr id="11" name="Text Box 11"/>
                <wp:cNvGraphicFramePr/>
                <a:graphic xmlns:a="http://schemas.openxmlformats.org/drawingml/2006/main">
                  <a:graphicData uri="http://schemas.microsoft.com/office/word/2010/wordprocessingShape">
                    <wps:wsp>
                      <wps:cNvSpPr txBox="1"/>
                      <wps:spPr>
                        <a:xfrm>
                          <a:off x="0" y="0"/>
                          <a:ext cx="2179320" cy="2750820"/>
                        </a:xfrm>
                        <a:prstGeom prst="rect">
                          <a:avLst/>
                        </a:prstGeom>
                        <a:solidFill>
                          <a:schemeClr val="lt1"/>
                        </a:solidFill>
                        <a:ln w="6350">
                          <a:solidFill>
                            <a:schemeClr val="bg1"/>
                          </a:solidFill>
                        </a:ln>
                      </wps:spPr>
                      <wps:txbx>
                        <w:txbxContent>
                          <w:p w14:paraId="17EFCE39" w14:textId="0E8134CB" w:rsidR="005F7671" w:rsidRDefault="005F7671">
                            <w:proofErr w:type="gramStart"/>
                            <w:r>
                              <w:t>As long as</w:t>
                            </w:r>
                            <w:proofErr w:type="gramEnd"/>
                            <w:r>
                              <w:t xml:space="preserve"> the data points are fixed (not moving), any further iterations can’t change the clusters to which the data points belong after convergence, as the data points are as nearest as possible to the cluster center to which they belong comparing to any other cluster center. As distance is fixed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33AA01D" id="_x0000_t202" coordsize="21600,21600" o:spt="202" path="m,l,21600r21600,l21600,xe">
                <v:stroke joinstyle="miter"/>
                <v:path gradientshapeok="t" o:connecttype="rect"/>
              </v:shapetype>
              <v:shape id="Text Box 11" o:spid="_x0000_s1026" type="#_x0000_t202" style="position:absolute;margin-left:201pt;margin-top:34pt;width:171.6pt;height:216.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" fillcolor="white [3201]" strokecolor="white [3212]" strokeweight=".5pt">
                <v:textbox>
                  <w:txbxContent>
                    <w:p w14:paraId="17EFCE39" w14:textId="0E8134CB" w:rsidR="005F7671" w:rsidRDefault="005F7671">
                      <w:proofErr w:type="gramStart"/>
                      <w:r>
                        <w:t>As long as</w:t>
                      </w:r>
                      <w:proofErr w:type="gramEnd"/>
                      <w:r>
                        <w:t xml:space="preserve"> the data points are fixed (not moving), any further iterations can’t change the clusters to which the data points belong after convergence, as the data points are as nearest as possible to the cluster center to which they belong comparing to any other cluster center. As distance is fixed </w:t>
                      </w:r>
                    </w:p>
                  </w:txbxContent>
                </v:textbox>
              </v:shape>
            </w:pict>
          </mc:Fallback>
        </mc:AlternateContent>
      </w:r>
    </w:p>
    <w:sectPr w:rsidR="003B03EA" w:rsidRPr="00220CE6" w:rsidSect="00D9573A">
      <w:pgSz w:w="12240" w:h="15840"/>
      <w:pgMar w:top="810" w:right="1530" w:bottom="135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MT">
    <w:altName w:val="SimSun"/>
    <w:charset w:val="86"/>
    <w:family w:val="auto"/>
    <w:pitch w:val="default"/>
    <w:sig w:usb0="00000000" w:usb1="00000000" w:usb2="00000000"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multilevel"/>
    <w:tmpl w:val="0000000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000006"/>
    <w:multiLevelType w:val="multilevel"/>
    <w:tmpl w:val="00000006"/>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0000007"/>
    <w:multiLevelType w:val="multilevel"/>
    <w:tmpl w:val="0000000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0000008"/>
    <w:multiLevelType w:val="multilevel"/>
    <w:tmpl w:val="00000008"/>
    <w:lvl w:ilvl="0">
      <w:start w:val="1"/>
      <w:numFmt w:val="decimal"/>
      <w:lvlText w:val="%1."/>
      <w:lvlJc w:val="left"/>
      <w:pPr>
        <w:ind w:left="720" w:hanging="360"/>
      </w:pPr>
      <w:rPr>
        <w:rFonts w:eastAsia="Times New Roman" w:hint="default"/>
        <w:b w:val="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1FE7106"/>
    <w:multiLevelType w:val="hybridMultilevel"/>
    <w:tmpl w:val="6AE2B9F0"/>
    <w:lvl w:ilvl="0" w:tplc="686C60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75015"/>
    <w:multiLevelType w:val="singleLevel"/>
    <w:tmpl w:val="8CCA8E74"/>
    <w:lvl w:ilvl="0">
      <w:start w:val="1"/>
      <w:numFmt w:val="upperLetter"/>
      <w:suff w:val="space"/>
      <w:lvlText w:val="%1."/>
      <w:lvlJc w:val="left"/>
      <w:rPr>
        <w:rFonts w:ascii="Times New Roman" w:eastAsia="TimesNewRomanPS-BoldMT" w:hAnsi="Times New Roman" w:cs="SimSun"/>
        <w:sz w:val="22"/>
      </w:rPr>
    </w:lvl>
  </w:abstractNum>
  <w:abstractNum w:abstractNumId="6" w15:restartNumberingAfterBreak="0">
    <w:nsid w:val="2A967CF9"/>
    <w:multiLevelType w:val="hybridMultilevel"/>
    <w:tmpl w:val="EC8C59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591816"/>
    <w:multiLevelType w:val="hybridMultilevel"/>
    <w:tmpl w:val="676AD9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2747A9"/>
    <w:multiLevelType w:val="hybridMultilevel"/>
    <w:tmpl w:val="E0584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214573"/>
    <w:multiLevelType w:val="hybridMultilevel"/>
    <w:tmpl w:val="E0D85AE4"/>
    <w:lvl w:ilvl="0" w:tplc="756E9C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B34786"/>
    <w:multiLevelType w:val="hybridMultilevel"/>
    <w:tmpl w:val="073CD464"/>
    <w:lvl w:ilvl="0" w:tplc="B6348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9077562">
    <w:abstractNumId w:val="2"/>
  </w:num>
  <w:num w:numId="2" w16cid:durableId="1086876873">
    <w:abstractNumId w:val="3"/>
  </w:num>
  <w:num w:numId="3" w16cid:durableId="2138333316">
    <w:abstractNumId w:val="0"/>
  </w:num>
  <w:num w:numId="4" w16cid:durableId="12926108">
    <w:abstractNumId w:val="1"/>
  </w:num>
  <w:num w:numId="5" w16cid:durableId="25328317">
    <w:abstractNumId w:val="8"/>
  </w:num>
  <w:num w:numId="6" w16cid:durableId="668020631">
    <w:abstractNumId w:val="4"/>
  </w:num>
  <w:num w:numId="7" w16cid:durableId="40635637">
    <w:abstractNumId w:val="5"/>
  </w:num>
  <w:num w:numId="8" w16cid:durableId="1638492419">
    <w:abstractNumId w:val="6"/>
  </w:num>
  <w:num w:numId="9" w16cid:durableId="810901992">
    <w:abstractNumId w:val="9"/>
  </w:num>
  <w:num w:numId="10" w16cid:durableId="854076490">
    <w:abstractNumId w:val="7"/>
  </w:num>
  <w:num w:numId="11" w16cid:durableId="10223936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compat>
    <w:spaceForUL/>
    <w:doNotLeaveBackslashAlon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74D"/>
    <w:rsid w:val="00011188"/>
    <w:rsid w:val="00016EE6"/>
    <w:rsid w:val="000207B7"/>
    <w:rsid w:val="00021FAE"/>
    <w:rsid w:val="00022C48"/>
    <w:rsid w:val="00022E53"/>
    <w:rsid w:val="00031B7E"/>
    <w:rsid w:val="00033296"/>
    <w:rsid w:val="0003398E"/>
    <w:rsid w:val="00040BE0"/>
    <w:rsid w:val="00041C62"/>
    <w:rsid w:val="00043DD0"/>
    <w:rsid w:val="00045CF5"/>
    <w:rsid w:val="00047745"/>
    <w:rsid w:val="00056E25"/>
    <w:rsid w:val="000573E3"/>
    <w:rsid w:val="00060B56"/>
    <w:rsid w:val="00060EF3"/>
    <w:rsid w:val="000701C5"/>
    <w:rsid w:val="000703CF"/>
    <w:rsid w:val="0007144E"/>
    <w:rsid w:val="000728B5"/>
    <w:rsid w:val="0007312B"/>
    <w:rsid w:val="00082199"/>
    <w:rsid w:val="00086A01"/>
    <w:rsid w:val="00090951"/>
    <w:rsid w:val="0009161A"/>
    <w:rsid w:val="000935B2"/>
    <w:rsid w:val="00097DF0"/>
    <w:rsid w:val="000A0F2C"/>
    <w:rsid w:val="000A716D"/>
    <w:rsid w:val="000B0368"/>
    <w:rsid w:val="000B2E1D"/>
    <w:rsid w:val="000B3BC8"/>
    <w:rsid w:val="000B7D28"/>
    <w:rsid w:val="000C4407"/>
    <w:rsid w:val="000C5D36"/>
    <w:rsid w:val="000D0D4D"/>
    <w:rsid w:val="000D1313"/>
    <w:rsid w:val="000E1E08"/>
    <w:rsid w:val="000E2558"/>
    <w:rsid w:val="000E5617"/>
    <w:rsid w:val="000F30BB"/>
    <w:rsid w:val="000F3A31"/>
    <w:rsid w:val="000F3F2F"/>
    <w:rsid w:val="000F7793"/>
    <w:rsid w:val="00105B8E"/>
    <w:rsid w:val="00106DA6"/>
    <w:rsid w:val="001101C8"/>
    <w:rsid w:val="0011214F"/>
    <w:rsid w:val="001233A2"/>
    <w:rsid w:val="0012483B"/>
    <w:rsid w:val="00125A4D"/>
    <w:rsid w:val="00130A2B"/>
    <w:rsid w:val="00130B14"/>
    <w:rsid w:val="001318E6"/>
    <w:rsid w:val="001425A9"/>
    <w:rsid w:val="00144F1F"/>
    <w:rsid w:val="001452AC"/>
    <w:rsid w:val="00150AF5"/>
    <w:rsid w:val="00153C27"/>
    <w:rsid w:val="00154A84"/>
    <w:rsid w:val="001576EE"/>
    <w:rsid w:val="0016187F"/>
    <w:rsid w:val="0016544F"/>
    <w:rsid w:val="0017072F"/>
    <w:rsid w:val="00172A27"/>
    <w:rsid w:val="00174FB7"/>
    <w:rsid w:val="00175DF3"/>
    <w:rsid w:val="00181379"/>
    <w:rsid w:val="00181457"/>
    <w:rsid w:val="00181A49"/>
    <w:rsid w:val="00181AC0"/>
    <w:rsid w:val="0018374A"/>
    <w:rsid w:val="00190C36"/>
    <w:rsid w:val="00197DBB"/>
    <w:rsid w:val="001A1AE3"/>
    <w:rsid w:val="001A1C8B"/>
    <w:rsid w:val="001A1CFD"/>
    <w:rsid w:val="001A730A"/>
    <w:rsid w:val="001B225E"/>
    <w:rsid w:val="001C0942"/>
    <w:rsid w:val="001C3665"/>
    <w:rsid w:val="001C497B"/>
    <w:rsid w:val="001C51DE"/>
    <w:rsid w:val="001C6827"/>
    <w:rsid w:val="001D4074"/>
    <w:rsid w:val="001D42F2"/>
    <w:rsid w:val="001D5A1B"/>
    <w:rsid w:val="001D6234"/>
    <w:rsid w:val="001E0906"/>
    <w:rsid w:val="001E09C7"/>
    <w:rsid w:val="001E1DBF"/>
    <w:rsid w:val="001F04F9"/>
    <w:rsid w:val="001F0D9A"/>
    <w:rsid w:val="001F2D63"/>
    <w:rsid w:val="001F3482"/>
    <w:rsid w:val="0020014E"/>
    <w:rsid w:val="00203911"/>
    <w:rsid w:val="00207E82"/>
    <w:rsid w:val="00210A62"/>
    <w:rsid w:val="002113B5"/>
    <w:rsid w:val="00220C46"/>
    <w:rsid w:val="00220CE6"/>
    <w:rsid w:val="00223A3C"/>
    <w:rsid w:val="00225C0D"/>
    <w:rsid w:val="00227E0A"/>
    <w:rsid w:val="00230B47"/>
    <w:rsid w:val="00235060"/>
    <w:rsid w:val="002356C8"/>
    <w:rsid w:val="00237963"/>
    <w:rsid w:val="00241FA8"/>
    <w:rsid w:val="00244E1B"/>
    <w:rsid w:val="00245C0F"/>
    <w:rsid w:val="00245FF0"/>
    <w:rsid w:val="002475C7"/>
    <w:rsid w:val="00254A28"/>
    <w:rsid w:val="00257FF6"/>
    <w:rsid w:val="002619B4"/>
    <w:rsid w:val="002710DC"/>
    <w:rsid w:val="002715CA"/>
    <w:rsid w:val="00273425"/>
    <w:rsid w:val="00281864"/>
    <w:rsid w:val="0028220C"/>
    <w:rsid w:val="00283D27"/>
    <w:rsid w:val="002876E2"/>
    <w:rsid w:val="002902FC"/>
    <w:rsid w:val="002961A0"/>
    <w:rsid w:val="00297941"/>
    <w:rsid w:val="002A1A3C"/>
    <w:rsid w:val="002A489A"/>
    <w:rsid w:val="002A5681"/>
    <w:rsid w:val="002A6317"/>
    <w:rsid w:val="002B167D"/>
    <w:rsid w:val="002B6977"/>
    <w:rsid w:val="002B6A65"/>
    <w:rsid w:val="002C0EFE"/>
    <w:rsid w:val="002C39A4"/>
    <w:rsid w:val="002C3B84"/>
    <w:rsid w:val="002C6C8F"/>
    <w:rsid w:val="002D53F6"/>
    <w:rsid w:val="002D5B28"/>
    <w:rsid w:val="002E1DA6"/>
    <w:rsid w:val="002E1F32"/>
    <w:rsid w:val="002E2278"/>
    <w:rsid w:val="002E4B89"/>
    <w:rsid w:val="002F2F9A"/>
    <w:rsid w:val="002F3EC4"/>
    <w:rsid w:val="00300606"/>
    <w:rsid w:val="00302B8D"/>
    <w:rsid w:val="00305740"/>
    <w:rsid w:val="00310575"/>
    <w:rsid w:val="003113D5"/>
    <w:rsid w:val="003115FE"/>
    <w:rsid w:val="0031179E"/>
    <w:rsid w:val="003149D6"/>
    <w:rsid w:val="003232C2"/>
    <w:rsid w:val="00324DDC"/>
    <w:rsid w:val="00326B31"/>
    <w:rsid w:val="0033250E"/>
    <w:rsid w:val="0033362A"/>
    <w:rsid w:val="003353C9"/>
    <w:rsid w:val="00336F96"/>
    <w:rsid w:val="003417B8"/>
    <w:rsid w:val="003423BD"/>
    <w:rsid w:val="0034262E"/>
    <w:rsid w:val="00344527"/>
    <w:rsid w:val="00345387"/>
    <w:rsid w:val="003524E8"/>
    <w:rsid w:val="00364D72"/>
    <w:rsid w:val="00374D24"/>
    <w:rsid w:val="00375391"/>
    <w:rsid w:val="00380355"/>
    <w:rsid w:val="00386B62"/>
    <w:rsid w:val="00392238"/>
    <w:rsid w:val="0039549B"/>
    <w:rsid w:val="00395B73"/>
    <w:rsid w:val="003A0AE8"/>
    <w:rsid w:val="003A1441"/>
    <w:rsid w:val="003A22C5"/>
    <w:rsid w:val="003A404B"/>
    <w:rsid w:val="003A44D8"/>
    <w:rsid w:val="003A480D"/>
    <w:rsid w:val="003A7E70"/>
    <w:rsid w:val="003B0147"/>
    <w:rsid w:val="003B03EA"/>
    <w:rsid w:val="003B2485"/>
    <w:rsid w:val="003C1702"/>
    <w:rsid w:val="003C3FBC"/>
    <w:rsid w:val="003D0986"/>
    <w:rsid w:val="003D548B"/>
    <w:rsid w:val="003D5E74"/>
    <w:rsid w:val="003D7B10"/>
    <w:rsid w:val="003E2282"/>
    <w:rsid w:val="003E3D73"/>
    <w:rsid w:val="003E3FAF"/>
    <w:rsid w:val="003F03CD"/>
    <w:rsid w:val="003F0A3E"/>
    <w:rsid w:val="003F0B82"/>
    <w:rsid w:val="00400E06"/>
    <w:rsid w:val="004035FD"/>
    <w:rsid w:val="004065D0"/>
    <w:rsid w:val="004130F1"/>
    <w:rsid w:val="0041382F"/>
    <w:rsid w:val="00416CA6"/>
    <w:rsid w:val="00416FFD"/>
    <w:rsid w:val="004201BA"/>
    <w:rsid w:val="00420F10"/>
    <w:rsid w:val="004231AE"/>
    <w:rsid w:val="004239C2"/>
    <w:rsid w:val="00424FC2"/>
    <w:rsid w:val="00425645"/>
    <w:rsid w:val="00426302"/>
    <w:rsid w:val="00433A02"/>
    <w:rsid w:val="00434050"/>
    <w:rsid w:val="00434198"/>
    <w:rsid w:val="0044086C"/>
    <w:rsid w:val="00442BC3"/>
    <w:rsid w:val="0044376D"/>
    <w:rsid w:val="00443A45"/>
    <w:rsid w:val="004440F3"/>
    <w:rsid w:val="00445BF4"/>
    <w:rsid w:val="004475B4"/>
    <w:rsid w:val="004505FB"/>
    <w:rsid w:val="004536F4"/>
    <w:rsid w:val="00454A5F"/>
    <w:rsid w:val="00457D52"/>
    <w:rsid w:val="00460CA0"/>
    <w:rsid w:val="00461111"/>
    <w:rsid w:val="00471CC9"/>
    <w:rsid w:val="00472D56"/>
    <w:rsid w:val="00474D2D"/>
    <w:rsid w:val="004767E1"/>
    <w:rsid w:val="00477B01"/>
    <w:rsid w:val="00484840"/>
    <w:rsid w:val="00487B50"/>
    <w:rsid w:val="00490AF0"/>
    <w:rsid w:val="00494A05"/>
    <w:rsid w:val="00497621"/>
    <w:rsid w:val="00497C1E"/>
    <w:rsid w:val="004A0F8D"/>
    <w:rsid w:val="004A4610"/>
    <w:rsid w:val="004A7635"/>
    <w:rsid w:val="004B1D3D"/>
    <w:rsid w:val="004B204C"/>
    <w:rsid w:val="004B6B15"/>
    <w:rsid w:val="004C5643"/>
    <w:rsid w:val="004C5BFF"/>
    <w:rsid w:val="004C7374"/>
    <w:rsid w:val="004D3D09"/>
    <w:rsid w:val="004D5B3A"/>
    <w:rsid w:val="004D6610"/>
    <w:rsid w:val="004D67F7"/>
    <w:rsid w:val="004E0E71"/>
    <w:rsid w:val="004E1718"/>
    <w:rsid w:val="004E1A80"/>
    <w:rsid w:val="004E1A9F"/>
    <w:rsid w:val="004E1AF4"/>
    <w:rsid w:val="004E24EA"/>
    <w:rsid w:val="004E691B"/>
    <w:rsid w:val="004F471D"/>
    <w:rsid w:val="00503E9F"/>
    <w:rsid w:val="00504B35"/>
    <w:rsid w:val="00505C96"/>
    <w:rsid w:val="00505E68"/>
    <w:rsid w:val="00515E5D"/>
    <w:rsid w:val="00517EC3"/>
    <w:rsid w:val="00525D14"/>
    <w:rsid w:val="0053261D"/>
    <w:rsid w:val="005340C6"/>
    <w:rsid w:val="00534E23"/>
    <w:rsid w:val="00536442"/>
    <w:rsid w:val="00537B63"/>
    <w:rsid w:val="005409F8"/>
    <w:rsid w:val="00541388"/>
    <w:rsid w:val="00541713"/>
    <w:rsid w:val="0054182C"/>
    <w:rsid w:val="005425EC"/>
    <w:rsid w:val="00542B56"/>
    <w:rsid w:val="005450B2"/>
    <w:rsid w:val="00551880"/>
    <w:rsid w:val="00563181"/>
    <w:rsid w:val="00574830"/>
    <w:rsid w:val="0057747A"/>
    <w:rsid w:val="00582743"/>
    <w:rsid w:val="005834FD"/>
    <w:rsid w:val="00584183"/>
    <w:rsid w:val="00585C10"/>
    <w:rsid w:val="005879F3"/>
    <w:rsid w:val="00590659"/>
    <w:rsid w:val="00592319"/>
    <w:rsid w:val="00592EDB"/>
    <w:rsid w:val="00595AF9"/>
    <w:rsid w:val="00596DB3"/>
    <w:rsid w:val="00597D12"/>
    <w:rsid w:val="005A37D5"/>
    <w:rsid w:val="005A54E7"/>
    <w:rsid w:val="005B111D"/>
    <w:rsid w:val="005D0BFB"/>
    <w:rsid w:val="005D1085"/>
    <w:rsid w:val="005D14ED"/>
    <w:rsid w:val="005D5BC2"/>
    <w:rsid w:val="005D5D5A"/>
    <w:rsid w:val="005E0E62"/>
    <w:rsid w:val="005E105C"/>
    <w:rsid w:val="005E3C12"/>
    <w:rsid w:val="005E45FE"/>
    <w:rsid w:val="005E554B"/>
    <w:rsid w:val="005E5D43"/>
    <w:rsid w:val="005F4512"/>
    <w:rsid w:val="005F7671"/>
    <w:rsid w:val="006043BE"/>
    <w:rsid w:val="006060C2"/>
    <w:rsid w:val="00616A0B"/>
    <w:rsid w:val="00617286"/>
    <w:rsid w:val="006174F0"/>
    <w:rsid w:val="006235A6"/>
    <w:rsid w:val="00623C63"/>
    <w:rsid w:val="00623EE7"/>
    <w:rsid w:val="00626F89"/>
    <w:rsid w:val="00627BC7"/>
    <w:rsid w:val="00632041"/>
    <w:rsid w:val="00635D79"/>
    <w:rsid w:val="0063666C"/>
    <w:rsid w:val="0063783F"/>
    <w:rsid w:val="00645636"/>
    <w:rsid w:val="00645ACC"/>
    <w:rsid w:val="006466CF"/>
    <w:rsid w:val="00647D72"/>
    <w:rsid w:val="00650F80"/>
    <w:rsid w:val="0065400A"/>
    <w:rsid w:val="00654D62"/>
    <w:rsid w:val="00656995"/>
    <w:rsid w:val="00656D08"/>
    <w:rsid w:val="00661210"/>
    <w:rsid w:val="00661EC1"/>
    <w:rsid w:val="00665DF7"/>
    <w:rsid w:val="0066671E"/>
    <w:rsid w:val="0067210E"/>
    <w:rsid w:val="0067340D"/>
    <w:rsid w:val="00676B21"/>
    <w:rsid w:val="006868F6"/>
    <w:rsid w:val="00690DD6"/>
    <w:rsid w:val="00692BC1"/>
    <w:rsid w:val="00695044"/>
    <w:rsid w:val="006A32FC"/>
    <w:rsid w:val="006A3FBA"/>
    <w:rsid w:val="006A49E6"/>
    <w:rsid w:val="006A6D03"/>
    <w:rsid w:val="006B0A0A"/>
    <w:rsid w:val="006B568D"/>
    <w:rsid w:val="006B6C93"/>
    <w:rsid w:val="006C2360"/>
    <w:rsid w:val="006D437C"/>
    <w:rsid w:val="006D5BCF"/>
    <w:rsid w:val="006E35CD"/>
    <w:rsid w:val="006E66ED"/>
    <w:rsid w:val="006F15A1"/>
    <w:rsid w:val="006F1B88"/>
    <w:rsid w:val="006F23DD"/>
    <w:rsid w:val="006F43EC"/>
    <w:rsid w:val="00700E5D"/>
    <w:rsid w:val="00700E65"/>
    <w:rsid w:val="00704A7E"/>
    <w:rsid w:val="0070721D"/>
    <w:rsid w:val="00714A5B"/>
    <w:rsid w:val="00716F30"/>
    <w:rsid w:val="00721256"/>
    <w:rsid w:val="00730BC9"/>
    <w:rsid w:val="00742D0B"/>
    <w:rsid w:val="007433CA"/>
    <w:rsid w:val="00743D3F"/>
    <w:rsid w:val="00744702"/>
    <w:rsid w:val="0074728A"/>
    <w:rsid w:val="00747DCD"/>
    <w:rsid w:val="00763891"/>
    <w:rsid w:val="0076576C"/>
    <w:rsid w:val="00765BCC"/>
    <w:rsid w:val="00767636"/>
    <w:rsid w:val="0077141E"/>
    <w:rsid w:val="007715B4"/>
    <w:rsid w:val="007720E6"/>
    <w:rsid w:val="00772C33"/>
    <w:rsid w:val="0078164D"/>
    <w:rsid w:val="0078284C"/>
    <w:rsid w:val="007848E3"/>
    <w:rsid w:val="0078668B"/>
    <w:rsid w:val="00792A29"/>
    <w:rsid w:val="007A3CE1"/>
    <w:rsid w:val="007B02F1"/>
    <w:rsid w:val="007B513A"/>
    <w:rsid w:val="007C05B4"/>
    <w:rsid w:val="007C4718"/>
    <w:rsid w:val="007C4BA0"/>
    <w:rsid w:val="007D0D37"/>
    <w:rsid w:val="007D2291"/>
    <w:rsid w:val="007D263A"/>
    <w:rsid w:val="007D290F"/>
    <w:rsid w:val="007D2A62"/>
    <w:rsid w:val="007E1770"/>
    <w:rsid w:val="007E5D7D"/>
    <w:rsid w:val="007E5D87"/>
    <w:rsid w:val="007F13D5"/>
    <w:rsid w:val="007F1543"/>
    <w:rsid w:val="007F3CEC"/>
    <w:rsid w:val="007F6110"/>
    <w:rsid w:val="007F7D13"/>
    <w:rsid w:val="00800EA4"/>
    <w:rsid w:val="00801434"/>
    <w:rsid w:val="0080217D"/>
    <w:rsid w:val="00805AC6"/>
    <w:rsid w:val="00805B65"/>
    <w:rsid w:val="008075C3"/>
    <w:rsid w:val="008114DE"/>
    <w:rsid w:val="00811866"/>
    <w:rsid w:val="00812422"/>
    <w:rsid w:val="00812B43"/>
    <w:rsid w:val="00814616"/>
    <w:rsid w:val="008179E1"/>
    <w:rsid w:val="00820C86"/>
    <w:rsid w:val="00821B70"/>
    <w:rsid w:val="00827E1F"/>
    <w:rsid w:val="008332DB"/>
    <w:rsid w:val="008333C8"/>
    <w:rsid w:val="00833FD9"/>
    <w:rsid w:val="00840957"/>
    <w:rsid w:val="00840CF0"/>
    <w:rsid w:val="00845109"/>
    <w:rsid w:val="00851591"/>
    <w:rsid w:val="0085702B"/>
    <w:rsid w:val="008632B0"/>
    <w:rsid w:val="00864E2A"/>
    <w:rsid w:val="00866953"/>
    <w:rsid w:val="008669B5"/>
    <w:rsid w:val="00866FE8"/>
    <w:rsid w:val="008677D5"/>
    <w:rsid w:val="00867A62"/>
    <w:rsid w:val="00873E4D"/>
    <w:rsid w:val="0087692C"/>
    <w:rsid w:val="00877BEA"/>
    <w:rsid w:val="00884E49"/>
    <w:rsid w:val="00885465"/>
    <w:rsid w:val="00885477"/>
    <w:rsid w:val="00887D23"/>
    <w:rsid w:val="00891026"/>
    <w:rsid w:val="008924C2"/>
    <w:rsid w:val="00895C7B"/>
    <w:rsid w:val="008A05B9"/>
    <w:rsid w:val="008A28CF"/>
    <w:rsid w:val="008A5034"/>
    <w:rsid w:val="008A63AA"/>
    <w:rsid w:val="008B0CF3"/>
    <w:rsid w:val="008B318B"/>
    <w:rsid w:val="008B3A7F"/>
    <w:rsid w:val="008B77FB"/>
    <w:rsid w:val="008B7D93"/>
    <w:rsid w:val="008C1777"/>
    <w:rsid w:val="008C32CB"/>
    <w:rsid w:val="008C492F"/>
    <w:rsid w:val="008D143E"/>
    <w:rsid w:val="008D46E6"/>
    <w:rsid w:val="008D7AA6"/>
    <w:rsid w:val="008E20E1"/>
    <w:rsid w:val="008E4C8B"/>
    <w:rsid w:val="008F05CF"/>
    <w:rsid w:val="00900E96"/>
    <w:rsid w:val="00902480"/>
    <w:rsid w:val="00903006"/>
    <w:rsid w:val="009069D8"/>
    <w:rsid w:val="0091751C"/>
    <w:rsid w:val="00917CCE"/>
    <w:rsid w:val="0092199A"/>
    <w:rsid w:val="009221A8"/>
    <w:rsid w:val="0092257E"/>
    <w:rsid w:val="0092336E"/>
    <w:rsid w:val="00923C27"/>
    <w:rsid w:val="009301CE"/>
    <w:rsid w:val="0093580A"/>
    <w:rsid w:val="00953844"/>
    <w:rsid w:val="00962122"/>
    <w:rsid w:val="00965474"/>
    <w:rsid w:val="00970744"/>
    <w:rsid w:val="0097216D"/>
    <w:rsid w:val="00984AA6"/>
    <w:rsid w:val="00991AC4"/>
    <w:rsid w:val="00992874"/>
    <w:rsid w:val="009936C1"/>
    <w:rsid w:val="00997262"/>
    <w:rsid w:val="00997F3A"/>
    <w:rsid w:val="009A2740"/>
    <w:rsid w:val="009A5733"/>
    <w:rsid w:val="009A681B"/>
    <w:rsid w:val="009B2031"/>
    <w:rsid w:val="009C15E9"/>
    <w:rsid w:val="009C6FD5"/>
    <w:rsid w:val="009C74B8"/>
    <w:rsid w:val="009D0C64"/>
    <w:rsid w:val="009D1D31"/>
    <w:rsid w:val="009D2A9E"/>
    <w:rsid w:val="009D2C80"/>
    <w:rsid w:val="009D6366"/>
    <w:rsid w:val="009E02DC"/>
    <w:rsid w:val="009E50A6"/>
    <w:rsid w:val="009F7450"/>
    <w:rsid w:val="00A0027C"/>
    <w:rsid w:val="00A07D86"/>
    <w:rsid w:val="00A118C4"/>
    <w:rsid w:val="00A14387"/>
    <w:rsid w:val="00A15B7A"/>
    <w:rsid w:val="00A210A5"/>
    <w:rsid w:val="00A2518F"/>
    <w:rsid w:val="00A2569B"/>
    <w:rsid w:val="00A27B01"/>
    <w:rsid w:val="00A32B71"/>
    <w:rsid w:val="00A32DFE"/>
    <w:rsid w:val="00A46537"/>
    <w:rsid w:val="00A46D91"/>
    <w:rsid w:val="00A54C45"/>
    <w:rsid w:val="00A56C02"/>
    <w:rsid w:val="00A6072F"/>
    <w:rsid w:val="00A66BF6"/>
    <w:rsid w:val="00A72837"/>
    <w:rsid w:val="00A737F2"/>
    <w:rsid w:val="00A738CE"/>
    <w:rsid w:val="00A73EF6"/>
    <w:rsid w:val="00A83C2D"/>
    <w:rsid w:val="00A840EC"/>
    <w:rsid w:val="00A87AC5"/>
    <w:rsid w:val="00A90262"/>
    <w:rsid w:val="00A906E6"/>
    <w:rsid w:val="00A927E9"/>
    <w:rsid w:val="00A93C56"/>
    <w:rsid w:val="00A95C38"/>
    <w:rsid w:val="00A9609C"/>
    <w:rsid w:val="00A974FA"/>
    <w:rsid w:val="00AA02A3"/>
    <w:rsid w:val="00AA08BE"/>
    <w:rsid w:val="00AA0CA9"/>
    <w:rsid w:val="00AA1E3C"/>
    <w:rsid w:val="00AA2F0D"/>
    <w:rsid w:val="00AA5037"/>
    <w:rsid w:val="00AB17F9"/>
    <w:rsid w:val="00AB2554"/>
    <w:rsid w:val="00AB4A37"/>
    <w:rsid w:val="00AB72A4"/>
    <w:rsid w:val="00AC3B27"/>
    <w:rsid w:val="00AC4956"/>
    <w:rsid w:val="00AC6487"/>
    <w:rsid w:val="00AD2155"/>
    <w:rsid w:val="00AE1FB6"/>
    <w:rsid w:val="00AE2CE5"/>
    <w:rsid w:val="00AE44AD"/>
    <w:rsid w:val="00AF3C6A"/>
    <w:rsid w:val="00B053F0"/>
    <w:rsid w:val="00B1085E"/>
    <w:rsid w:val="00B145E7"/>
    <w:rsid w:val="00B15B29"/>
    <w:rsid w:val="00B17548"/>
    <w:rsid w:val="00B21D9C"/>
    <w:rsid w:val="00B23C33"/>
    <w:rsid w:val="00B35439"/>
    <w:rsid w:val="00B36509"/>
    <w:rsid w:val="00B36CF5"/>
    <w:rsid w:val="00B45941"/>
    <w:rsid w:val="00B469A2"/>
    <w:rsid w:val="00B524BC"/>
    <w:rsid w:val="00B561C9"/>
    <w:rsid w:val="00B60567"/>
    <w:rsid w:val="00B610AA"/>
    <w:rsid w:val="00B62A68"/>
    <w:rsid w:val="00B64395"/>
    <w:rsid w:val="00B663B8"/>
    <w:rsid w:val="00B66519"/>
    <w:rsid w:val="00B745AD"/>
    <w:rsid w:val="00B777BD"/>
    <w:rsid w:val="00B8537C"/>
    <w:rsid w:val="00B93A51"/>
    <w:rsid w:val="00B94DE8"/>
    <w:rsid w:val="00B9723E"/>
    <w:rsid w:val="00B978B9"/>
    <w:rsid w:val="00BA0ECF"/>
    <w:rsid w:val="00BA2F2F"/>
    <w:rsid w:val="00BA37CE"/>
    <w:rsid w:val="00BA42CF"/>
    <w:rsid w:val="00BA5420"/>
    <w:rsid w:val="00BB2A3A"/>
    <w:rsid w:val="00BB3F4E"/>
    <w:rsid w:val="00BB6AF8"/>
    <w:rsid w:val="00BC2106"/>
    <w:rsid w:val="00BC314B"/>
    <w:rsid w:val="00BC5197"/>
    <w:rsid w:val="00BC6DE6"/>
    <w:rsid w:val="00BD062A"/>
    <w:rsid w:val="00BD3EDA"/>
    <w:rsid w:val="00BD42FB"/>
    <w:rsid w:val="00BE3DF6"/>
    <w:rsid w:val="00BF6898"/>
    <w:rsid w:val="00BF73A3"/>
    <w:rsid w:val="00C03B75"/>
    <w:rsid w:val="00C04984"/>
    <w:rsid w:val="00C06FC6"/>
    <w:rsid w:val="00C07478"/>
    <w:rsid w:val="00C13995"/>
    <w:rsid w:val="00C141B4"/>
    <w:rsid w:val="00C141B9"/>
    <w:rsid w:val="00C1747E"/>
    <w:rsid w:val="00C2064A"/>
    <w:rsid w:val="00C2390A"/>
    <w:rsid w:val="00C3018C"/>
    <w:rsid w:val="00C30503"/>
    <w:rsid w:val="00C31991"/>
    <w:rsid w:val="00C35473"/>
    <w:rsid w:val="00C361CB"/>
    <w:rsid w:val="00C36563"/>
    <w:rsid w:val="00C36B97"/>
    <w:rsid w:val="00C37C0C"/>
    <w:rsid w:val="00C41F31"/>
    <w:rsid w:val="00C42FC2"/>
    <w:rsid w:val="00C4617D"/>
    <w:rsid w:val="00C4673E"/>
    <w:rsid w:val="00C47150"/>
    <w:rsid w:val="00C5711A"/>
    <w:rsid w:val="00C63108"/>
    <w:rsid w:val="00C643D7"/>
    <w:rsid w:val="00C64BEE"/>
    <w:rsid w:val="00C719C8"/>
    <w:rsid w:val="00C71AF0"/>
    <w:rsid w:val="00C727F6"/>
    <w:rsid w:val="00C73F93"/>
    <w:rsid w:val="00C82CC2"/>
    <w:rsid w:val="00C86AC2"/>
    <w:rsid w:val="00C8770E"/>
    <w:rsid w:val="00C87B0F"/>
    <w:rsid w:val="00C907C2"/>
    <w:rsid w:val="00C9095D"/>
    <w:rsid w:val="00C93F5A"/>
    <w:rsid w:val="00C94CCF"/>
    <w:rsid w:val="00CA7A8F"/>
    <w:rsid w:val="00CA7BDE"/>
    <w:rsid w:val="00CB3005"/>
    <w:rsid w:val="00CB34F3"/>
    <w:rsid w:val="00CB3513"/>
    <w:rsid w:val="00CB671D"/>
    <w:rsid w:val="00CB7A83"/>
    <w:rsid w:val="00CC3E29"/>
    <w:rsid w:val="00CD58C7"/>
    <w:rsid w:val="00CF2D8B"/>
    <w:rsid w:val="00CF53C8"/>
    <w:rsid w:val="00CF5858"/>
    <w:rsid w:val="00D033DF"/>
    <w:rsid w:val="00D1038D"/>
    <w:rsid w:val="00D121BD"/>
    <w:rsid w:val="00D165B2"/>
    <w:rsid w:val="00D23513"/>
    <w:rsid w:val="00D25105"/>
    <w:rsid w:val="00D268BC"/>
    <w:rsid w:val="00D26A3A"/>
    <w:rsid w:val="00D27115"/>
    <w:rsid w:val="00D344E1"/>
    <w:rsid w:val="00D40069"/>
    <w:rsid w:val="00D402BF"/>
    <w:rsid w:val="00D4077B"/>
    <w:rsid w:val="00D432FD"/>
    <w:rsid w:val="00D46F7D"/>
    <w:rsid w:val="00D474B9"/>
    <w:rsid w:val="00D53237"/>
    <w:rsid w:val="00D54199"/>
    <w:rsid w:val="00D5721F"/>
    <w:rsid w:val="00D612B8"/>
    <w:rsid w:val="00D6706F"/>
    <w:rsid w:val="00D737FE"/>
    <w:rsid w:val="00D76AAE"/>
    <w:rsid w:val="00D82E08"/>
    <w:rsid w:val="00D849A1"/>
    <w:rsid w:val="00D858EF"/>
    <w:rsid w:val="00D8593C"/>
    <w:rsid w:val="00D86ABB"/>
    <w:rsid w:val="00D92A31"/>
    <w:rsid w:val="00D9392D"/>
    <w:rsid w:val="00D9573A"/>
    <w:rsid w:val="00D96E56"/>
    <w:rsid w:val="00DA2BDF"/>
    <w:rsid w:val="00DB1C9D"/>
    <w:rsid w:val="00DB24C2"/>
    <w:rsid w:val="00DB63EF"/>
    <w:rsid w:val="00DB7348"/>
    <w:rsid w:val="00DC01E3"/>
    <w:rsid w:val="00DC07D0"/>
    <w:rsid w:val="00DC29FC"/>
    <w:rsid w:val="00DC58F8"/>
    <w:rsid w:val="00DD3958"/>
    <w:rsid w:val="00DD4F4B"/>
    <w:rsid w:val="00DD5E7C"/>
    <w:rsid w:val="00DE2317"/>
    <w:rsid w:val="00DF5DB5"/>
    <w:rsid w:val="00DF5E15"/>
    <w:rsid w:val="00DF62A1"/>
    <w:rsid w:val="00DF6794"/>
    <w:rsid w:val="00DF6D73"/>
    <w:rsid w:val="00DF78E1"/>
    <w:rsid w:val="00E0206D"/>
    <w:rsid w:val="00E0664C"/>
    <w:rsid w:val="00E13675"/>
    <w:rsid w:val="00E13C13"/>
    <w:rsid w:val="00E158D6"/>
    <w:rsid w:val="00E16331"/>
    <w:rsid w:val="00E174A2"/>
    <w:rsid w:val="00E230EF"/>
    <w:rsid w:val="00E25A04"/>
    <w:rsid w:val="00E30C11"/>
    <w:rsid w:val="00E36EC6"/>
    <w:rsid w:val="00E36EF2"/>
    <w:rsid w:val="00E41765"/>
    <w:rsid w:val="00E42B95"/>
    <w:rsid w:val="00E50157"/>
    <w:rsid w:val="00E51638"/>
    <w:rsid w:val="00E51760"/>
    <w:rsid w:val="00E65918"/>
    <w:rsid w:val="00E66C87"/>
    <w:rsid w:val="00E67432"/>
    <w:rsid w:val="00E679C9"/>
    <w:rsid w:val="00E7032D"/>
    <w:rsid w:val="00E715A1"/>
    <w:rsid w:val="00E71684"/>
    <w:rsid w:val="00E71A75"/>
    <w:rsid w:val="00E74154"/>
    <w:rsid w:val="00E74773"/>
    <w:rsid w:val="00E74F9E"/>
    <w:rsid w:val="00E75E13"/>
    <w:rsid w:val="00E800D9"/>
    <w:rsid w:val="00E810D6"/>
    <w:rsid w:val="00E81818"/>
    <w:rsid w:val="00E83653"/>
    <w:rsid w:val="00E849F5"/>
    <w:rsid w:val="00E8766A"/>
    <w:rsid w:val="00E921ED"/>
    <w:rsid w:val="00E9271B"/>
    <w:rsid w:val="00E946B8"/>
    <w:rsid w:val="00E95BBB"/>
    <w:rsid w:val="00E95CAE"/>
    <w:rsid w:val="00E971B0"/>
    <w:rsid w:val="00E97464"/>
    <w:rsid w:val="00EA5F06"/>
    <w:rsid w:val="00EB0EB1"/>
    <w:rsid w:val="00EB1756"/>
    <w:rsid w:val="00EB3BEA"/>
    <w:rsid w:val="00EB68A8"/>
    <w:rsid w:val="00EC16BC"/>
    <w:rsid w:val="00EC5646"/>
    <w:rsid w:val="00EE00AE"/>
    <w:rsid w:val="00EE09B8"/>
    <w:rsid w:val="00EE3064"/>
    <w:rsid w:val="00EE3E52"/>
    <w:rsid w:val="00EE4731"/>
    <w:rsid w:val="00EE5627"/>
    <w:rsid w:val="00EF2E14"/>
    <w:rsid w:val="00EF4227"/>
    <w:rsid w:val="00EF4F7F"/>
    <w:rsid w:val="00EF5DF2"/>
    <w:rsid w:val="00EF6A49"/>
    <w:rsid w:val="00F00903"/>
    <w:rsid w:val="00F05B6F"/>
    <w:rsid w:val="00F13365"/>
    <w:rsid w:val="00F20406"/>
    <w:rsid w:val="00F208A0"/>
    <w:rsid w:val="00F23B20"/>
    <w:rsid w:val="00F26C20"/>
    <w:rsid w:val="00F32B8D"/>
    <w:rsid w:val="00F34CC7"/>
    <w:rsid w:val="00F35E19"/>
    <w:rsid w:val="00F36965"/>
    <w:rsid w:val="00F404AB"/>
    <w:rsid w:val="00F42977"/>
    <w:rsid w:val="00F441ED"/>
    <w:rsid w:val="00F5277E"/>
    <w:rsid w:val="00F5530D"/>
    <w:rsid w:val="00F61A13"/>
    <w:rsid w:val="00F67D77"/>
    <w:rsid w:val="00F67D8A"/>
    <w:rsid w:val="00F76C12"/>
    <w:rsid w:val="00F8017D"/>
    <w:rsid w:val="00F81299"/>
    <w:rsid w:val="00F93A06"/>
    <w:rsid w:val="00F95581"/>
    <w:rsid w:val="00F96737"/>
    <w:rsid w:val="00FA7583"/>
    <w:rsid w:val="00FB38D6"/>
    <w:rsid w:val="00FB4506"/>
    <w:rsid w:val="00FB5381"/>
    <w:rsid w:val="00FB5801"/>
    <w:rsid w:val="00FB6BFE"/>
    <w:rsid w:val="00FC5687"/>
    <w:rsid w:val="00FD1705"/>
    <w:rsid w:val="00FD1AA9"/>
    <w:rsid w:val="00FD78B0"/>
    <w:rsid w:val="00FE63A4"/>
    <w:rsid w:val="00FE6AE2"/>
    <w:rsid w:val="00FE761B"/>
    <w:rsid w:val="00FE791C"/>
    <w:rsid w:val="00FF5F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35DDAACE"/>
  <w15:docId w15:val="{540461FA-A120-42DE-8C60-6AD6F27EA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3EA"/>
    <w:rPr>
      <w:sz w:val="28"/>
      <w:szCs w:val="24"/>
      <w:lang w:eastAsia="en-US"/>
    </w:rPr>
  </w:style>
  <w:style w:type="paragraph" w:styleId="Heading1">
    <w:name w:val="heading 1"/>
    <w:basedOn w:val="Normal"/>
    <w:next w:val="Normal"/>
    <w:qFormat/>
    <w:pPr>
      <w:keepNext/>
      <w:outlineLvl w:val="0"/>
    </w:pPr>
    <w:rPr>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rPr>
      <w:sz w:val="24"/>
    </w:rPr>
  </w:style>
  <w:style w:type="paragraph" w:styleId="ListParagraph">
    <w:name w:val="List Paragraph"/>
    <w:basedOn w:val="Normal"/>
    <w:uiPriority w:val="34"/>
    <w:qFormat/>
    <w:rsid w:val="00A6072F"/>
    <w:pPr>
      <w:ind w:left="720"/>
    </w:pPr>
  </w:style>
  <w:style w:type="character" w:styleId="PlaceholderText">
    <w:name w:val="Placeholder Text"/>
    <w:basedOn w:val="DefaultParagraphFont"/>
    <w:uiPriority w:val="99"/>
    <w:semiHidden/>
    <w:rsid w:val="002F2F9A"/>
    <w:rPr>
      <w:color w:val="808080"/>
    </w:rPr>
  </w:style>
  <w:style w:type="paragraph" w:styleId="BalloonText">
    <w:name w:val="Balloon Text"/>
    <w:basedOn w:val="Normal"/>
    <w:link w:val="BalloonTextChar"/>
    <w:uiPriority w:val="99"/>
    <w:semiHidden/>
    <w:unhideWhenUsed/>
    <w:rsid w:val="002F2F9A"/>
    <w:rPr>
      <w:rFonts w:ascii="Tahoma" w:hAnsi="Tahoma" w:cs="Tahoma"/>
      <w:sz w:val="16"/>
      <w:szCs w:val="16"/>
    </w:rPr>
  </w:style>
  <w:style w:type="character" w:customStyle="1" w:styleId="BalloonTextChar">
    <w:name w:val="Balloon Text Char"/>
    <w:basedOn w:val="DefaultParagraphFont"/>
    <w:link w:val="BalloonText"/>
    <w:uiPriority w:val="99"/>
    <w:semiHidden/>
    <w:rsid w:val="002F2F9A"/>
    <w:rPr>
      <w:rFonts w:ascii="Tahoma" w:hAnsi="Tahoma" w:cs="Tahoma"/>
      <w:sz w:val="16"/>
      <w:szCs w:val="16"/>
      <w:lang w:eastAsia="en-US"/>
    </w:rPr>
  </w:style>
  <w:style w:type="paragraph" w:styleId="NoSpacing">
    <w:name w:val="No Spacing"/>
    <w:qFormat/>
    <w:rsid w:val="00BB6AF8"/>
    <w:rPr>
      <w:sz w:val="24"/>
      <w:szCs w:val="24"/>
      <w:lang w:eastAsia="en-US"/>
    </w:rPr>
  </w:style>
  <w:style w:type="table" w:styleId="TableGrid">
    <w:name w:val="Table Grid"/>
    <w:basedOn w:val="TableNormal"/>
    <w:uiPriority w:val="59"/>
    <w:rsid w:val="00BD3EDA"/>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BD3EDA"/>
    <w:rPr>
      <w:rFonts w:ascii="Consolas" w:eastAsiaTheme="minorEastAsia" w:hAnsi="Consolas" w:cstheme="minorBidi"/>
      <w:sz w:val="21"/>
      <w:szCs w:val="21"/>
      <w:lang w:eastAsia="zh-CN"/>
    </w:rPr>
  </w:style>
  <w:style w:type="character" w:customStyle="1" w:styleId="PlainTextChar">
    <w:name w:val="Plain Text Char"/>
    <w:basedOn w:val="DefaultParagraphFont"/>
    <w:link w:val="PlainText"/>
    <w:uiPriority w:val="99"/>
    <w:rsid w:val="00BD3EDA"/>
    <w:rPr>
      <w:rFonts w:ascii="Consolas" w:eastAsiaTheme="minorEastAsia" w:hAnsi="Consolas" w:cstheme="minorBidi"/>
      <w:sz w:val="21"/>
      <w:szCs w:val="21"/>
    </w:rPr>
  </w:style>
  <w:style w:type="table" w:styleId="LightShading">
    <w:name w:val="Light Shading"/>
    <w:basedOn w:val="TableNormal"/>
    <w:uiPriority w:val="60"/>
    <w:rsid w:val="00827E1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32B7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11329">
      <w:bodyDiv w:val="1"/>
      <w:marLeft w:val="0"/>
      <w:marRight w:val="0"/>
      <w:marTop w:val="0"/>
      <w:marBottom w:val="0"/>
      <w:divBdr>
        <w:top w:val="none" w:sz="0" w:space="0" w:color="auto"/>
        <w:left w:val="none" w:sz="0" w:space="0" w:color="auto"/>
        <w:bottom w:val="none" w:sz="0" w:space="0" w:color="auto"/>
        <w:right w:val="none" w:sz="0" w:space="0" w:color="auto"/>
      </w:divBdr>
    </w:div>
    <w:div w:id="1145123881">
      <w:bodyDiv w:val="1"/>
      <w:marLeft w:val="0"/>
      <w:marRight w:val="0"/>
      <w:marTop w:val="0"/>
      <w:marBottom w:val="0"/>
      <w:divBdr>
        <w:top w:val="none" w:sz="0" w:space="0" w:color="auto"/>
        <w:left w:val="none" w:sz="0" w:space="0" w:color="auto"/>
        <w:bottom w:val="none" w:sz="0" w:space="0" w:color="auto"/>
        <w:right w:val="none" w:sz="0" w:space="0" w:color="auto"/>
      </w:divBdr>
    </w:div>
    <w:div w:id="1928226814">
      <w:bodyDiv w:val="1"/>
      <w:marLeft w:val="0"/>
      <w:marRight w:val="0"/>
      <w:marTop w:val="0"/>
      <w:marBottom w:val="0"/>
      <w:divBdr>
        <w:top w:val="none" w:sz="0" w:space="0" w:color="auto"/>
        <w:left w:val="none" w:sz="0" w:space="0" w:color="auto"/>
        <w:bottom w:val="none" w:sz="0" w:space="0" w:color="auto"/>
        <w:right w:val="none" w:sz="0" w:space="0" w:color="auto"/>
      </w:divBdr>
    </w:div>
    <w:div w:id="1990669845">
      <w:bodyDiv w:val="1"/>
      <w:marLeft w:val="0"/>
      <w:marRight w:val="0"/>
      <w:marTop w:val="0"/>
      <w:marBottom w:val="0"/>
      <w:divBdr>
        <w:top w:val="none" w:sz="0" w:space="0" w:color="auto"/>
        <w:left w:val="none" w:sz="0" w:space="0" w:color="auto"/>
        <w:bottom w:val="none" w:sz="0" w:space="0" w:color="auto"/>
        <w:right w:val="none" w:sz="0" w:space="0" w:color="auto"/>
      </w:divBdr>
    </w:div>
    <w:div w:id="209377566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ustomXml" Target="ink/ink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9T20:47:26.093"/>
    </inkml:context>
    <inkml:brush xml:id="br0">
      <inkml:brushProperty name="width" value="0.05" units="cm"/>
      <inkml:brushProperty name="height" value="0.05" units="cm"/>
      <inkml:brushProperty name="color" value="#5B2D90"/>
    </inkml:brush>
  </inkml:definitions>
  <inkml:trace contextRef="#ctx0" brushRef="#br0">255 0 24575,'-3'62'0,"-19"108"0,5-56 0,-23 444-365,34 2-116,7-421 451,-2 72 30,13 557 0,16-529 519,-5-56-162,-16-134-357,23 83 0,-10-52 0,17 93 0,-20-112-1365,-8-36-5461</inkml:trace>
  <inkml:trace contextRef="#ctx0" brushRef="#br0" timeOffset="1069.92">0 3515 24575,'21'1'0,"-1"2"0,1 0 0,-1 1 0,0 1 0,0 0 0,0 2 0,-1 0 0,0 2 0,32 18 0,-40-21 0,0 0 0,0-1 0,1-1 0,-1 0 0,1 0 0,0-1 0,0-1 0,0 0 0,1 0 0,-1-2 0,0 1 0,16-2 0,-23 0 0,-1-1 0,1 1 0,-1 0 0,0-1 0,0 0 0,0 0 0,0 0 0,0-1 0,0 1 0,-1-1 0,1 0 0,-1 0 0,0 0 0,1 0 0,-2-1 0,1 1 0,0-1 0,-1 0 0,1 0 0,-1 0 0,0 0 0,1-4 0,5-11 0,-2 1 0,0-1 0,6-34 0,4-28-104,3-15-526,8-111-1,-26 174-6195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9T20:47:08.085"/>
    </inkml:context>
    <inkml:brush xml:id="br0">
      <inkml:brushProperty name="width" value="0.05" units="cm"/>
      <inkml:brushProperty name="height" value="0.05" units="cm"/>
      <inkml:brushProperty name="color" value="#AB008B"/>
    </inkml:brush>
  </inkml:definitions>
  <inkml:trace contextRef="#ctx0" brushRef="#br0">1699 44 24575,'-88'-1'0,"-101"3"0,149 0 0,0 2 0,-67 17 0,48-6 0,-55 14 0,2 5 0,-114 51 0,171-61 0,2 2 0,1 3 0,-80 57 0,111-70 0,-26 21 0,-56 57 0,90-80 0,1 0 0,0 1 0,1 0 0,0 1 0,1 0 0,1 1 0,1 0 0,-9 27 0,-70 261 0,44-147 0,35-123 0,1 1 0,1 0 0,-1 71 0,9-38 0,10 76 0,-10-132 0,1 1 0,0-1 0,1 0 0,0-1 0,1 1 0,1-1 0,0 0 0,0 0 0,1 0 0,16 19 0,-1-6 0,0-2 0,2-1 0,36 27 0,-11-15 0,1-2 0,58 25 0,-68-36 0,63 30 0,165 56 0,119 12 0,-289-90 0,21-1 0,231 25 0,-123-23 0,-113-11 0,-43-5 0,1-3 0,119 2 0,-146-16 0,71-15 0,-71 9 0,-24 5 0,0-2 0,0 0 0,-1-1 0,0-1 0,-1-1 0,33-19 0,-10-1 0,66-56 0,-8 12 0,-74 57 0,0-2 0,-2-1 0,35-34 0,-21 14 0,-11 11 0,-1-1 0,-1-1 0,39-62 0,-37 51 0,-20 31 0,-1 0 0,1 0 0,-1-1 0,-1 0 0,6-16 0,46-144 0,-50 139 0,-2-1 0,-1 1 0,-2-1 0,-1 0 0,-5-44 0,1-9 0,3 54 0,-5-122 0,2 133 0,0 0 0,-2 0 0,0 1 0,-1-1 0,-11-23 0,-6-8 0,-9-21 0,-64-108 0,83 161 0,-2 1 0,0 0 0,-2 1 0,0 1 0,0 1 0,-2 0 0,0 1 0,-37-21 0,0 6 0,-2 2 0,-67-22 0,-197-86 0,88 35 0,17 23 0,184 69 0,0 1 0,-1 1 0,0 2 0,-57 0 0,-321 6 0,367 3-1365,27 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9T20:47:04.625"/>
    </inkml:context>
    <inkml:brush xml:id="br0">
      <inkml:brushProperty name="width" value="0.05" units="cm"/>
      <inkml:brushProperty name="height" value="0.05" units="cm"/>
      <inkml:brushProperty name="color" value="#AB008B"/>
    </inkml:brush>
  </inkml:definitions>
  <inkml:trace contextRef="#ctx0" brushRef="#br0">956 192 24575,'-19'2'0,"1"1"0,0 1 0,0 0 0,0 2 0,0 0 0,1 0 0,-30 17 0,-3 0 0,-44 12 0,61-24 0,0 2 0,1 1 0,-55 32 0,77-38 0,0 1 0,1 0 0,0 1 0,0 0 0,1 0 0,1 1 0,-11 20 0,-22 29 0,8-17 0,-30 53 0,16-22 0,32-53 0,-13 18 0,1 1 0,3 1 0,1 1 0,-22 60 0,33-62 0,2 0 0,2 0 0,-3 69 0,10 125 0,2-103 0,0-109 0,1-1 0,0 1 0,2-1 0,0 0 0,10 22 0,5 23 0,-6-20 0,2 0 0,2-2 0,2 0 0,50 79 0,-51-90 0,9 14 0,43 55 0,-60-88 0,1 0 0,0-2 0,1 1 0,1-2 0,-1 0 0,2 0 0,-1-1 0,19 8 0,79 47 0,16 6 0,-112-63 0,1-2 0,0 0 0,0-1 0,0-1 0,0 0 0,26 2 0,269-4 0,-151-5 0,-122 4 0,0 2 0,0 2 0,64 16 0,109 46 0,10 2 0,-185-61 0,0-1 0,1-1 0,-1-2 0,47-2 0,55-2 0,57-4 0,-187 3 0,0 0 0,-1-1 0,1 0 0,-1-1 0,0 1 0,0-2 0,0 1 0,0-1 0,0-1 0,-1 1 0,14-12 0,3-5 0,42-48 0,-17 17 0,-32 35 0,4-3 0,25-30 0,-40 43 0,0-1 0,-1 0 0,-1 0 0,1 0 0,-1-1 0,0 1 0,-1-1 0,3-12 0,21-76 0,-15 59 0,11-59 0,-14 35 0,4-112 0,-14-34 0,2 198 0,1-1 0,-1 0 0,2 1 0,0-1 0,0 1 0,8-16 0,7-24 0,-1-38 0,-14 67 0,1-1 0,0 1 0,2 0 0,0 1 0,18-38 0,-17 41 0,0 0 0,-2-1 0,0 1 0,-1-1 0,0 0 0,-2 0 0,1-34 0,7-38 0,-1 19 0,-3-1 0,-4-113 0,-3 101 0,1 70 0,-1 1 0,0-1 0,-1 1 0,0 0 0,-1 0 0,-1 0 0,0 0 0,-1 1 0,-11-22 0,7 19 0,-1 0 0,-1 1 0,0 0 0,0 1 0,-2 0 0,-26-21 0,-152-102 0,134 103 0,-122-51 0,43 24 0,78 32 0,-103-34 0,127 52 0,0 2 0,-1 1 0,0 2 0,-61-2 0,28 6 0,-131 4 0,178 0 0,0 0 0,-31 10 0,-22 4 0,37-10 0,-50 17 0,50-12 0,-49 7 0,24-11 0,31-5 0,-47 11 0,67-11 0,1 1 0,-1 0 0,0 0 0,1 1 0,0 1 0,0-1 0,-17 15 0,-45 29-1365,56-37-5461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9T20:46:53.731"/>
    </inkml:context>
    <inkml:brush xml:id="br0">
      <inkml:brushProperty name="width" value="0.05" units="cm"/>
      <inkml:brushProperty name="height" value="0.05" units="cm"/>
      <inkml:brushProperty name="color" value="#AB008B"/>
    </inkml:brush>
  </inkml:definitions>
  <inkml:trace contextRef="#ctx0" brushRef="#br0">1822 46 24575,'-286'-22'0,"-8"-1"0,214 23 0,0 3 0,-126 21 0,-145 45 0,331-65 0,1 1 0,0 1 0,0 1 0,1 0 0,-1 1 0,2 1 0,-1 1 0,1 0 0,1 2 0,0 0 0,-16 15 0,-50 35 0,55-44 0,2 2 0,-29 27 0,47-40 0,0 1 0,0 0 0,1 0 0,0 0 0,1 1 0,0 0 0,0 0 0,1 1 0,0-1 0,0 1 0,-1 11 0,-3 24 0,-4 88 0,10-100 0,-7 65 0,-2 46 0,12 463 0,0-593 0,0-1 0,1 1 0,0 0 0,2-1 0,-1 1 0,8 16 0,3 3 0,23 39 0,-15-31 0,1 0 0,3-2 0,1 0 0,2-2 0,60 59 0,-81-88 0,1 0 0,0-1 0,0 0 0,1-1 0,0 0 0,0 0 0,1-1 0,-1-1 0,1 1 0,0-2 0,0 0 0,1 0 0,-1-1 0,1 0 0,-1-1 0,21 0 0,-11 0 0,0 1 0,0 2 0,0 0 0,0 1 0,32 12 0,35 9 0,128 12 0,-30-6 0,-119-18 0,2-4 0,103 3 0,539-14 0,-679-1 0,0-1 0,-1-2 0,37-11 0,-18 5 0,-11 3 0,-1-2 0,0-1 0,0-2 0,-1-2 0,-1-2 0,0-1 0,45-30 0,-63 37 0,0 1 0,34-14 0,-41 20 0,0 0 0,0-1 0,0 0 0,0-1 0,-1 0 0,0-1 0,0 0 0,0-1 0,-1 0 0,-1 0 0,11-13 0,-2-3 0,-2-1 0,24-52 0,-33 61 0,-1 0 0,0-1 0,-1 1 0,-1-1 0,0 0 0,0-23 0,-4-225 0,-1 96 0,1 151 0,0-1 0,-1 1 0,-1 0 0,-1 0 0,0 0 0,-1 1 0,-1-1 0,-1 1 0,-11-20 0,3 12 0,0 0 0,-2 0 0,-1 2 0,-41-42 0,-20-27 0,7 8 0,-191-147 0,217 193 0,24 22 0,-1 1 0,0 1 0,-42-18 0,-19-10 0,34 12 0,10 6 0,-1 1 0,-67-27 0,63 31 56,-60-34 0,66 31-795,-81-31 1,92 44-6088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9D573E-DFA4-49BA-84E3-6D73DE1BC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3</Pages>
  <Words>561</Words>
  <Characters>3204</Characters>
  <Application>Microsoft Office Word</Application>
  <DocSecurity>0</DocSecurity>
  <PresentationFormat/>
  <Lines>26</Lines>
  <Paragraphs>7</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Tutorial on Keil tools</vt:lpstr>
    </vt:vector>
  </TitlesOfParts>
  <Company>kantheti's</Company>
  <LinksUpToDate>false</LinksUpToDate>
  <CharactersWithSpaces>3758</CharactersWithSpaces>
  <SharedDoc>false</SharedDoc>
  <HLinks>
    <vt:vector size="12" baseType="variant">
      <vt:variant>
        <vt:i4>7602292</vt:i4>
      </vt:variant>
      <vt:variant>
        <vt:i4>3</vt:i4>
      </vt:variant>
      <vt:variant>
        <vt:i4>0</vt:i4>
      </vt:variant>
      <vt:variant>
        <vt:i4>5</vt:i4>
      </vt:variant>
      <vt:variant>
        <vt:lpwstr>https://notepad-plus-plus.org/download/v7.7.1.html</vt:lpwstr>
      </vt:variant>
      <vt:variant>
        <vt:lpwstr/>
      </vt:variant>
      <vt:variant>
        <vt:i4>458767</vt:i4>
      </vt:variant>
      <vt:variant>
        <vt:i4>0</vt:i4>
      </vt:variant>
      <vt:variant>
        <vt:i4>0</vt:i4>
      </vt:variant>
      <vt:variant>
        <vt:i4>5</vt:i4>
      </vt:variant>
      <vt:variant>
        <vt:lpwstr>https://visualstudio.microsoft.com/downloads/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on Keil tools</dc:title>
  <dc:creator>sudheer</dc:creator>
  <cp:lastModifiedBy>Mahamud Hamed Omer</cp:lastModifiedBy>
  <cp:revision>2665</cp:revision>
  <cp:lastPrinted>2020-07-27T17:13:00Z</cp:lastPrinted>
  <dcterms:created xsi:type="dcterms:W3CDTF">2019-09-04T05:01:00Z</dcterms:created>
  <dcterms:modified xsi:type="dcterms:W3CDTF">2022-07-09T20:55:00Z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